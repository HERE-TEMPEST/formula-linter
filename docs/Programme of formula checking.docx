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F058" w14:textId="4DD33F31" w:rsidR="00F12C76" w:rsidRDefault="00FB60BD" w:rsidP="009B1BD2">
      <w:pPr>
        <w:tabs>
          <w:tab w:val="left" w:pos="142"/>
        </w:tabs>
        <w:spacing w:after="0"/>
        <w:ind w:left="-567" w:right="-439"/>
        <w:jc w:val="center"/>
        <w:rPr>
          <w:rFonts w:ascii="Arial" w:hAnsi="Arial" w:cs="Arial"/>
          <w:b/>
          <w:bCs/>
          <w:sz w:val="40"/>
          <w:szCs w:val="40"/>
        </w:rPr>
      </w:pPr>
      <w:bookmarkStart w:id="0" w:name="_GoBack"/>
      <w:bookmarkEnd w:id="0"/>
      <w:r w:rsidRPr="0050491A">
        <w:rPr>
          <w:rFonts w:ascii="Arial" w:hAnsi="Arial" w:cs="Arial"/>
          <w:b/>
          <w:bCs/>
          <w:sz w:val="40"/>
          <w:szCs w:val="40"/>
        </w:rPr>
        <w:t>Программный комплекс «Проверка строки на принадлежность множеству формул языка логики высказываний»</w:t>
      </w:r>
    </w:p>
    <w:p w14:paraId="0E214D6C" w14:textId="77777777" w:rsidR="00900491" w:rsidRPr="0050491A" w:rsidRDefault="00900491" w:rsidP="00900491">
      <w:pPr>
        <w:tabs>
          <w:tab w:val="left" w:pos="142"/>
        </w:tabs>
        <w:spacing w:after="0"/>
        <w:ind w:right="-439"/>
        <w:rPr>
          <w:rFonts w:ascii="Arial" w:hAnsi="Arial" w:cs="Arial"/>
          <w:b/>
          <w:bCs/>
          <w:sz w:val="40"/>
          <w:szCs w:val="40"/>
        </w:rPr>
      </w:pPr>
    </w:p>
    <w:p w14:paraId="691FEC32" w14:textId="08B53054" w:rsidR="00FB60BD" w:rsidRPr="0050491A" w:rsidRDefault="00FB60BD" w:rsidP="002C283F">
      <w:pPr>
        <w:tabs>
          <w:tab w:val="left" w:pos="142"/>
        </w:tabs>
        <w:spacing w:after="0"/>
        <w:ind w:left="-851"/>
        <w:jc w:val="center"/>
        <w:rPr>
          <w:rFonts w:ascii="Arial" w:hAnsi="Arial" w:cs="Arial"/>
          <w:b/>
          <w:bCs/>
          <w:sz w:val="40"/>
          <w:szCs w:val="40"/>
        </w:rPr>
      </w:pPr>
    </w:p>
    <w:p w14:paraId="3195C547" w14:textId="77777777" w:rsidR="00FB60BD" w:rsidRPr="00B75D4E" w:rsidRDefault="00FB60BD" w:rsidP="00900491">
      <w:pPr>
        <w:pStyle w:val="a6"/>
        <w:jc w:val="center"/>
        <w:outlineLvl w:val="0"/>
        <w:rPr>
          <w:b/>
          <w:bCs/>
          <w:sz w:val="44"/>
          <w:szCs w:val="44"/>
        </w:rPr>
      </w:pPr>
      <w:r w:rsidRPr="00B75D4E">
        <w:rPr>
          <w:b/>
          <w:bCs/>
          <w:sz w:val="44"/>
          <w:szCs w:val="44"/>
        </w:rPr>
        <w:t>Формулировка задачи</w:t>
      </w:r>
    </w:p>
    <w:p w14:paraId="39936E8A" w14:textId="3D731316" w:rsidR="00FB60BD" w:rsidRPr="0050491A" w:rsidRDefault="00FB60BD" w:rsidP="002C283F">
      <w:pPr>
        <w:tabs>
          <w:tab w:val="left" w:pos="142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При выполнении данной работы была поставлена следующая цель: разработать</w:t>
      </w:r>
      <w:r w:rsidRPr="0050491A">
        <w:rPr>
          <w:rFonts w:ascii="Arial" w:hAnsi="Arial" w:cs="Arial"/>
          <w:szCs w:val="28"/>
        </w:rPr>
        <w:t xml:space="preserve"> </w:t>
      </w:r>
      <w:r w:rsidRPr="0050491A">
        <w:rPr>
          <w:rFonts w:ascii="Arial" w:hAnsi="Arial" w:cs="Arial"/>
          <w:szCs w:val="28"/>
        </w:rPr>
        <w:t>программный комплекс, определяющий, является ли введенная строка формулой языка</w:t>
      </w:r>
      <w:r w:rsidRPr="0050491A">
        <w:rPr>
          <w:rFonts w:ascii="Arial" w:hAnsi="Arial" w:cs="Arial"/>
          <w:szCs w:val="28"/>
        </w:rPr>
        <w:t xml:space="preserve"> </w:t>
      </w:r>
      <w:r w:rsidRPr="0050491A">
        <w:rPr>
          <w:rFonts w:ascii="Arial" w:hAnsi="Arial" w:cs="Arial"/>
          <w:szCs w:val="28"/>
        </w:rPr>
        <w:t>логики высказываний.</w:t>
      </w:r>
    </w:p>
    <w:p w14:paraId="02B008F0" w14:textId="77777777" w:rsidR="00FB60BD" w:rsidRPr="0050491A" w:rsidRDefault="00FB60BD" w:rsidP="002C283F">
      <w:pPr>
        <w:tabs>
          <w:tab w:val="left" w:pos="142"/>
        </w:tabs>
        <w:spacing w:after="0"/>
        <w:ind w:left="-851"/>
        <w:rPr>
          <w:rFonts w:ascii="Arial" w:hAnsi="Arial" w:cs="Arial"/>
          <w:szCs w:val="28"/>
        </w:rPr>
      </w:pPr>
    </w:p>
    <w:p w14:paraId="680477AD" w14:textId="77777777" w:rsidR="00FB60BD" w:rsidRPr="0050491A" w:rsidRDefault="00FB60BD" w:rsidP="002C283F">
      <w:pPr>
        <w:tabs>
          <w:tab w:val="left" w:pos="142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Для достижения этой цели были выделены следующие задачи:</w:t>
      </w:r>
    </w:p>
    <w:p w14:paraId="7D088B8F" w14:textId="45CE5A5C" w:rsidR="00FB60BD" w:rsidRPr="0050491A" w:rsidRDefault="00FB60BD" w:rsidP="002C283F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-851" w:firstLine="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анализ подходов к решению: знакомство с языком разработки, составление</w:t>
      </w:r>
      <w:r w:rsidRPr="0050491A">
        <w:rPr>
          <w:rFonts w:ascii="Arial" w:hAnsi="Arial" w:cs="Arial"/>
          <w:szCs w:val="28"/>
        </w:rPr>
        <w:t xml:space="preserve"> </w:t>
      </w:r>
      <w:r w:rsidRPr="0050491A">
        <w:rPr>
          <w:rFonts w:ascii="Arial" w:hAnsi="Arial" w:cs="Arial"/>
          <w:szCs w:val="28"/>
        </w:rPr>
        <w:t>спецификации агентов</w:t>
      </w:r>
    </w:p>
    <w:p w14:paraId="4187AAFD" w14:textId="3652BE21" w:rsidR="00FB60BD" w:rsidRPr="0050491A" w:rsidRDefault="00FB60BD" w:rsidP="002C283F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-851" w:firstLine="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проектирование системы: графическое представление логики работы</w:t>
      </w:r>
      <w:r w:rsidRPr="0050491A">
        <w:rPr>
          <w:rFonts w:ascii="Arial" w:hAnsi="Arial" w:cs="Arial"/>
          <w:szCs w:val="28"/>
        </w:rPr>
        <w:t xml:space="preserve"> </w:t>
      </w:r>
      <w:r w:rsidRPr="0050491A">
        <w:rPr>
          <w:rFonts w:ascii="Arial" w:hAnsi="Arial" w:cs="Arial"/>
          <w:szCs w:val="28"/>
        </w:rPr>
        <w:t>программы (диаграммы потоков данных, схемы алгоритмов работы агентов)</w:t>
      </w:r>
    </w:p>
    <w:p w14:paraId="2A0BCB27" w14:textId="043E18B6" w:rsidR="00FB60BD" w:rsidRPr="0050491A" w:rsidRDefault="00FB60BD" w:rsidP="002C283F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-851" w:firstLine="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программная реализация: реализация спроектированной системы на требуемом</w:t>
      </w:r>
      <w:r w:rsidRPr="0050491A">
        <w:rPr>
          <w:rFonts w:ascii="Arial" w:hAnsi="Arial" w:cs="Arial"/>
          <w:szCs w:val="28"/>
        </w:rPr>
        <w:t xml:space="preserve"> </w:t>
      </w:r>
      <w:r w:rsidRPr="0050491A">
        <w:rPr>
          <w:rFonts w:ascii="Arial" w:hAnsi="Arial" w:cs="Arial"/>
          <w:szCs w:val="28"/>
        </w:rPr>
        <w:t>языке программирования</w:t>
      </w:r>
    </w:p>
    <w:p w14:paraId="5D46AF92" w14:textId="37BE46E1" w:rsidR="000D13E0" w:rsidRPr="0050491A" w:rsidRDefault="000D13E0" w:rsidP="002C283F">
      <w:pPr>
        <w:pStyle w:val="a3"/>
        <w:numPr>
          <w:ilvl w:val="0"/>
          <w:numId w:val="1"/>
        </w:numPr>
        <w:tabs>
          <w:tab w:val="left" w:pos="142"/>
        </w:tabs>
        <w:spacing w:after="0"/>
        <w:ind w:left="-851" w:firstLine="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тестирование системы: разработка комплекса тестов для корректировки работы программного комплекса</w:t>
      </w:r>
    </w:p>
    <w:p w14:paraId="27F4654C" w14:textId="77777777" w:rsidR="00FB60BD" w:rsidRPr="0050491A" w:rsidRDefault="00FB60BD" w:rsidP="000D13E0">
      <w:pPr>
        <w:tabs>
          <w:tab w:val="left" w:pos="142"/>
          <w:tab w:val="center" w:pos="4251"/>
        </w:tabs>
        <w:spacing w:after="0"/>
        <w:rPr>
          <w:rFonts w:ascii="Arial" w:hAnsi="Arial" w:cs="Arial"/>
          <w:b/>
          <w:bCs/>
          <w:szCs w:val="28"/>
        </w:rPr>
      </w:pPr>
    </w:p>
    <w:p w14:paraId="4A671D2C" w14:textId="4EB8F0A2" w:rsidR="00FB60BD" w:rsidRPr="00B75D4E" w:rsidRDefault="00FB60BD" w:rsidP="00900491">
      <w:pPr>
        <w:pStyle w:val="a6"/>
        <w:jc w:val="center"/>
        <w:outlineLvl w:val="0"/>
        <w:rPr>
          <w:b/>
          <w:bCs/>
          <w:sz w:val="44"/>
          <w:szCs w:val="44"/>
        </w:rPr>
      </w:pPr>
      <w:r w:rsidRPr="00B75D4E">
        <w:rPr>
          <w:b/>
          <w:bCs/>
          <w:sz w:val="44"/>
          <w:szCs w:val="44"/>
        </w:rPr>
        <w:t>Анализ подходов к решению</w:t>
      </w:r>
    </w:p>
    <w:p w14:paraId="20E81EFC" w14:textId="6E41BA0D" w:rsidR="00B75D4E" w:rsidRDefault="00FB60BD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Результатом анализа подходов к решению поставленной задачи стала спецификация агентов, требуемых для разработки программного комплекса</w:t>
      </w:r>
      <w:r w:rsidR="00D930A8" w:rsidRPr="0050491A">
        <w:rPr>
          <w:rFonts w:ascii="Arial" w:hAnsi="Arial" w:cs="Arial"/>
          <w:szCs w:val="28"/>
        </w:rPr>
        <w:t xml:space="preserve">. </w:t>
      </w:r>
      <w:r w:rsidR="00B75D4E">
        <w:rPr>
          <w:rFonts w:ascii="Arial" w:hAnsi="Arial" w:cs="Arial"/>
          <w:szCs w:val="28"/>
        </w:rPr>
        <w:t>Среди агентов выделены типов агентов:</w:t>
      </w:r>
    </w:p>
    <w:p w14:paraId="6A8B7CD5" w14:textId="72749A8E" w:rsid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I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>замена одного символа на другой символ</w:t>
      </w:r>
    </w:p>
    <w:p w14:paraId="62D89533" w14:textId="30441C44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I</w:t>
      </w:r>
      <w:r>
        <w:rPr>
          <w:rFonts w:ascii="Arial" w:hAnsi="Arial" w:cs="Arial"/>
          <w:szCs w:val="28"/>
          <w:lang w:val="en-US"/>
        </w:rPr>
        <w:t>I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замена одного символа на </w:t>
      </w:r>
      <w:r>
        <w:rPr>
          <w:rFonts w:ascii="Arial" w:hAnsi="Arial" w:cs="Arial"/>
          <w:szCs w:val="28"/>
        </w:rPr>
        <w:t>комбинацию символов</w:t>
      </w:r>
    </w:p>
    <w:p w14:paraId="29E0AEF4" w14:textId="5E22F628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I</w:t>
      </w:r>
      <w:r>
        <w:rPr>
          <w:rFonts w:ascii="Arial" w:hAnsi="Arial" w:cs="Arial"/>
          <w:szCs w:val="28"/>
          <w:lang w:val="en-US"/>
        </w:rPr>
        <w:t>II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замена </w:t>
      </w:r>
      <w:r>
        <w:rPr>
          <w:rFonts w:ascii="Arial" w:hAnsi="Arial" w:cs="Arial"/>
          <w:szCs w:val="28"/>
        </w:rPr>
        <w:t>комбинации двух</w:t>
      </w:r>
      <w:r>
        <w:rPr>
          <w:rFonts w:ascii="Arial" w:hAnsi="Arial" w:cs="Arial"/>
          <w:szCs w:val="28"/>
        </w:rPr>
        <w:t xml:space="preserve"> символ</w:t>
      </w:r>
      <w:r>
        <w:rPr>
          <w:rFonts w:ascii="Arial" w:hAnsi="Arial" w:cs="Arial"/>
          <w:szCs w:val="28"/>
        </w:rPr>
        <w:t>ов</w:t>
      </w:r>
      <w:r>
        <w:rPr>
          <w:rFonts w:ascii="Arial" w:hAnsi="Arial" w:cs="Arial"/>
          <w:szCs w:val="28"/>
        </w:rPr>
        <w:t xml:space="preserve"> на </w:t>
      </w:r>
      <w:r>
        <w:rPr>
          <w:rFonts w:ascii="Arial" w:hAnsi="Arial" w:cs="Arial"/>
          <w:szCs w:val="28"/>
        </w:rPr>
        <w:t>один символ</w:t>
      </w:r>
    </w:p>
    <w:p w14:paraId="2BA48FEC" w14:textId="0A3BD991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I</w:t>
      </w:r>
      <w:r>
        <w:rPr>
          <w:rFonts w:ascii="Arial" w:hAnsi="Arial" w:cs="Arial"/>
          <w:szCs w:val="28"/>
          <w:lang w:val="en-US"/>
        </w:rPr>
        <w:t>V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 xml:space="preserve">замена комбинации </w:t>
      </w:r>
      <w:r>
        <w:rPr>
          <w:rFonts w:ascii="Arial" w:hAnsi="Arial" w:cs="Arial"/>
          <w:szCs w:val="28"/>
        </w:rPr>
        <w:t>трёх</w:t>
      </w:r>
      <w:r>
        <w:rPr>
          <w:rFonts w:ascii="Arial" w:hAnsi="Arial" w:cs="Arial"/>
          <w:szCs w:val="28"/>
        </w:rPr>
        <w:t xml:space="preserve"> символов на один символ</w:t>
      </w:r>
    </w:p>
    <w:p w14:paraId="370D051D" w14:textId="7EBAE3BE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V</w:t>
      </w:r>
      <w:r w:rsidRPr="00B75D4E">
        <w:rPr>
          <w:rFonts w:ascii="Arial" w:hAnsi="Arial" w:cs="Arial"/>
          <w:szCs w:val="28"/>
        </w:rPr>
        <w:t xml:space="preserve"> –</w:t>
      </w:r>
      <w:r>
        <w:rPr>
          <w:rFonts w:ascii="Arial" w:hAnsi="Arial" w:cs="Arial"/>
          <w:szCs w:val="28"/>
        </w:rPr>
        <w:t xml:space="preserve"> рекурсивная замена </w:t>
      </w:r>
      <w:r>
        <w:rPr>
          <w:rFonts w:ascii="Arial" w:hAnsi="Arial" w:cs="Arial"/>
          <w:szCs w:val="28"/>
          <w:lang w:val="en-US"/>
        </w:rPr>
        <w:t>n</w:t>
      </w:r>
      <w:r>
        <w:rPr>
          <w:rFonts w:ascii="Arial" w:hAnsi="Arial" w:cs="Arial"/>
          <w:szCs w:val="28"/>
        </w:rPr>
        <w:t xml:space="preserve"> символов на один символ</w:t>
      </w:r>
    </w:p>
    <w:p w14:paraId="62BFEBA7" w14:textId="416A8B9F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V</w:t>
      </w:r>
      <w:r>
        <w:rPr>
          <w:rFonts w:ascii="Arial" w:hAnsi="Arial" w:cs="Arial"/>
          <w:szCs w:val="28"/>
          <w:lang w:val="en-US"/>
        </w:rPr>
        <w:t>I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>агенты сравнения</w:t>
      </w:r>
    </w:p>
    <w:p w14:paraId="7E5A2208" w14:textId="3A40B56E" w:rsidR="00B75D4E" w:rsidRPr="00B75D4E" w:rsidRDefault="00B75D4E" w:rsidP="00B75D4E">
      <w:pPr>
        <w:pStyle w:val="a3"/>
        <w:numPr>
          <w:ilvl w:val="0"/>
          <w:numId w:val="21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тип </w:t>
      </w:r>
      <w:r>
        <w:rPr>
          <w:rFonts w:ascii="Arial" w:hAnsi="Arial" w:cs="Arial"/>
          <w:szCs w:val="28"/>
          <w:lang w:val="en-US"/>
        </w:rPr>
        <w:t>V</w:t>
      </w:r>
      <w:r>
        <w:rPr>
          <w:rFonts w:ascii="Arial" w:hAnsi="Arial" w:cs="Arial"/>
          <w:szCs w:val="28"/>
          <w:lang w:val="en-US"/>
        </w:rPr>
        <w:t>II</w:t>
      </w:r>
      <w:r w:rsidRPr="00B75D4E">
        <w:rPr>
          <w:rFonts w:ascii="Arial" w:hAnsi="Arial" w:cs="Arial"/>
          <w:szCs w:val="28"/>
        </w:rPr>
        <w:t xml:space="preserve"> – </w:t>
      </w:r>
      <w:r>
        <w:rPr>
          <w:rFonts w:ascii="Arial" w:hAnsi="Arial" w:cs="Arial"/>
          <w:szCs w:val="28"/>
        </w:rPr>
        <w:t>агенты управления</w:t>
      </w:r>
    </w:p>
    <w:p w14:paraId="110DB9DF" w14:textId="77777777" w:rsidR="00B75D4E" w:rsidRDefault="00B75D4E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998620B" w14:textId="03F96113" w:rsidR="00FB60BD" w:rsidRPr="0050491A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Данная спецификация включает:</w:t>
      </w:r>
    </w:p>
    <w:p w14:paraId="71666FF3" w14:textId="1574BFD0" w:rsidR="00D930A8" w:rsidRPr="0050491A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1. Супервизор</w:t>
      </w:r>
      <w:r w:rsidR="00B75D4E">
        <w:rPr>
          <w:rFonts w:ascii="Arial" w:hAnsi="Arial" w:cs="Arial"/>
          <w:szCs w:val="28"/>
        </w:rPr>
        <w:t xml:space="preserve"> (</w:t>
      </w:r>
      <w:r w:rsidR="00B75D4E">
        <w:rPr>
          <w:rFonts w:ascii="Arial" w:hAnsi="Arial" w:cs="Arial"/>
          <w:szCs w:val="28"/>
        </w:rPr>
        <w:t xml:space="preserve">тип </w:t>
      </w:r>
      <w:r w:rsidR="00B75D4E">
        <w:rPr>
          <w:rFonts w:ascii="Arial" w:hAnsi="Arial" w:cs="Arial"/>
          <w:szCs w:val="28"/>
          <w:lang w:val="en-US"/>
        </w:rPr>
        <w:t>VII</w:t>
      </w:r>
      <w:r w:rsidR="00B75D4E">
        <w:rPr>
          <w:rFonts w:ascii="Arial" w:hAnsi="Arial" w:cs="Arial"/>
          <w:szCs w:val="28"/>
        </w:rPr>
        <w:t>)</w:t>
      </w:r>
    </w:p>
    <w:p w14:paraId="01E1AEE0" w14:textId="6F2967F0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  <w:lang w:val="en-US"/>
        </w:rPr>
      </w:pPr>
      <w:r w:rsidRPr="0050491A">
        <w:rPr>
          <w:rFonts w:ascii="Arial" w:hAnsi="Arial" w:cs="Arial"/>
          <w:b/>
          <w:bCs/>
          <w:szCs w:val="28"/>
        </w:rPr>
        <w:t>2. Замена 1-9 на 1</w:t>
      </w:r>
      <w:r w:rsidR="00B75D4E">
        <w:rPr>
          <w:rFonts w:ascii="Arial" w:hAnsi="Arial" w:cs="Arial"/>
          <w:b/>
          <w:bCs/>
          <w:szCs w:val="28"/>
          <w:lang w:val="en-US"/>
        </w:rPr>
        <w:t xml:space="preserve"> </w:t>
      </w:r>
      <w:r w:rsidR="00B75D4E">
        <w:rPr>
          <w:rFonts w:ascii="Arial" w:hAnsi="Arial" w:cs="Arial"/>
          <w:szCs w:val="28"/>
        </w:rPr>
        <w:t>(тип</w:t>
      </w:r>
      <w:r w:rsidR="00B75D4E">
        <w:rPr>
          <w:rFonts w:ascii="Arial" w:hAnsi="Arial" w:cs="Arial"/>
          <w:szCs w:val="28"/>
          <w:lang w:val="en-US"/>
        </w:rPr>
        <w:t xml:space="preserve">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</w:rPr>
        <w:t>)</w:t>
      </w:r>
    </w:p>
    <w:p w14:paraId="49FE6E1D" w14:textId="72C8E050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3. Рекурсивная замена 10 на 1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</w:t>
      </w:r>
      <w:r w:rsidR="00B75D4E">
        <w:rPr>
          <w:rFonts w:ascii="Arial" w:hAnsi="Arial" w:cs="Arial"/>
          <w:szCs w:val="28"/>
        </w:rPr>
        <w:t>)</w:t>
      </w:r>
    </w:p>
    <w:p w14:paraId="40D324DB" w14:textId="343B7DC3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4. Рекурсивная замена 11 на 1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</w:t>
      </w:r>
      <w:r w:rsidR="00B75D4E">
        <w:rPr>
          <w:rFonts w:ascii="Arial" w:hAnsi="Arial" w:cs="Arial"/>
          <w:szCs w:val="28"/>
        </w:rPr>
        <w:t>)</w:t>
      </w:r>
    </w:p>
    <w:p w14:paraId="7F39B9A0" w14:textId="115813EC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 xml:space="preserve">5. </w:t>
      </w:r>
      <w:proofErr w:type="gramStart"/>
      <w:r w:rsidRPr="0050491A">
        <w:rPr>
          <w:rFonts w:ascii="Arial" w:hAnsi="Arial" w:cs="Arial"/>
          <w:szCs w:val="28"/>
        </w:rPr>
        <w:t>Замена .L</w:t>
      </w:r>
      <w:proofErr w:type="gramEnd"/>
      <w:r w:rsidRPr="0050491A">
        <w:rPr>
          <w:rFonts w:ascii="Arial" w:hAnsi="Arial" w:cs="Arial"/>
          <w:szCs w:val="28"/>
        </w:rPr>
        <w:t>1 на 9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  <w:lang w:val="en-US"/>
        </w:rPr>
        <w:t>V</w:t>
      </w:r>
      <w:r w:rsidR="00B75D4E">
        <w:rPr>
          <w:rFonts w:ascii="Arial" w:hAnsi="Arial" w:cs="Arial"/>
          <w:szCs w:val="28"/>
        </w:rPr>
        <w:t>)</w:t>
      </w:r>
    </w:p>
    <w:p w14:paraId="649327AF" w14:textId="7321948A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 xml:space="preserve">6. </w:t>
      </w:r>
      <w:proofErr w:type="gramStart"/>
      <w:r w:rsidRPr="0050491A">
        <w:rPr>
          <w:rFonts w:ascii="Arial" w:hAnsi="Arial" w:cs="Arial"/>
          <w:i/>
          <w:iCs/>
          <w:szCs w:val="28"/>
        </w:rPr>
        <w:t>Замена .L</w:t>
      </w:r>
      <w:proofErr w:type="gramEnd"/>
      <w:r w:rsidRPr="0050491A">
        <w:rPr>
          <w:rFonts w:ascii="Arial" w:hAnsi="Arial" w:cs="Arial"/>
          <w:i/>
          <w:iCs/>
          <w:szCs w:val="28"/>
        </w:rPr>
        <w:t xml:space="preserve"> на A</w:t>
      </w:r>
      <w:r w:rsidR="00B75D4E" w:rsidRPr="00B75D4E">
        <w:rPr>
          <w:rFonts w:ascii="Arial" w:hAnsi="Arial" w:cs="Arial"/>
          <w:i/>
          <w:i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  <w:lang w:val="en-US"/>
        </w:rPr>
        <w:t>II</w:t>
      </w:r>
      <w:r w:rsidR="00B75D4E">
        <w:rPr>
          <w:rFonts w:ascii="Arial" w:hAnsi="Arial" w:cs="Arial"/>
          <w:szCs w:val="28"/>
        </w:rPr>
        <w:t>)</w:t>
      </w:r>
    </w:p>
    <w:p w14:paraId="7C664873" w14:textId="10C2AAE4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  <w:r w:rsidRPr="0050491A">
        <w:rPr>
          <w:rFonts w:ascii="Arial" w:hAnsi="Arial" w:cs="Arial"/>
          <w:b/>
          <w:bCs/>
          <w:szCs w:val="28"/>
        </w:rPr>
        <w:t>7. Замена A-Z на А</w:t>
      </w:r>
      <w:r w:rsidR="00B75D4E" w:rsidRPr="00B75D4E">
        <w:rPr>
          <w:rFonts w:ascii="Arial" w:hAnsi="Arial" w:cs="Arial"/>
          <w:b/>
          <w:b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</w:rPr>
        <w:t>)</w:t>
      </w:r>
    </w:p>
    <w:p w14:paraId="7AF668D9" w14:textId="26BA3E85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  <w:r w:rsidRPr="0050491A">
        <w:rPr>
          <w:rFonts w:ascii="Arial" w:hAnsi="Arial" w:cs="Arial"/>
          <w:b/>
          <w:bCs/>
          <w:szCs w:val="28"/>
        </w:rPr>
        <w:lastRenderedPageBreak/>
        <w:t xml:space="preserve">8. </w:t>
      </w:r>
      <w:r w:rsidR="00B75D4E">
        <w:rPr>
          <w:rFonts w:ascii="Arial" w:hAnsi="Arial" w:cs="Arial"/>
          <w:b/>
          <w:bCs/>
          <w:szCs w:val="28"/>
        </w:rPr>
        <w:t>З</w:t>
      </w:r>
      <w:r w:rsidRPr="0050491A">
        <w:rPr>
          <w:rFonts w:ascii="Arial" w:hAnsi="Arial" w:cs="Arial"/>
          <w:b/>
          <w:bCs/>
          <w:szCs w:val="28"/>
        </w:rPr>
        <w:t>амена А1 на А</w:t>
      </w:r>
      <w:r w:rsidR="00B75D4E" w:rsidRPr="00B75D4E">
        <w:rPr>
          <w:rFonts w:ascii="Arial" w:hAnsi="Arial" w:cs="Arial"/>
          <w:b/>
          <w:b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  <w:lang w:val="en-US"/>
        </w:rPr>
        <w:t>II</w:t>
      </w:r>
      <w:r w:rsidR="00B75D4E">
        <w:rPr>
          <w:rFonts w:ascii="Arial" w:hAnsi="Arial" w:cs="Arial"/>
          <w:szCs w:val="28"/>
        </w:rPr>
        <w:t>)</w:t>
      </w:r>
    </w:p>
    <w:p w14:paraId="5A213D73" w14:textId="786DC298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 xml:space="preserve">9. </w:t>
      </w:r>
      <w:r w:rsidRPr="0050491A">
        <w:rPr>
          <w:rFonts w:ascii="Arial" w:hAnsi="Arial" w:cs="Arial"/>
          <w:i/>
          <w:iCs/>
          <w:szCs w:val="28"/>
        </w:rPr>
        <w:t>Замена -&gt; на ~</w:t>
      </w:r>
      <w:r w:rsidR="00B75D4E" w:rsidRPr="00B75D4E">
        <w:rPr>
          <w:rFonts w:ascii="Arial" w:hAnsi="Arial" w:cs="Arial"/>
          <w:i/>
          <w:i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  <w:lang w:val="en-US"/>
        </w:rPr>
        <w:t>II</w:t>
      </w:r>
      <w:r w:rsidR="00B75D4E">
        <w:rPr>
          <w:rFonts w:ascii="Arial" w:hAnsi="Arial" w:cs="Arial"/>
          <w:szCs w:val="28"/>
        </w:rPr>
        <w:t>)</w:t>
      </w:r>
    </w:p>
    <w:p w14:paraId="483F3EEA" w14:textId="1BF0B3D8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10</w:t>
      </w:r>
      <w:r w:rsidRPr="0050491A">
        <w:rPr>
          <w:rFonts w:ascii="Arial" w:hAnsi="Arial" w:cs="Arial"/>
          <w:i/>
          <w:iCs/>
          <w:szCs w:val="28"/>
        </w:rPr>
        <w:t>. Замена \/ и /\ на ~</w:t>
      </w:r>
      <w:r w:rsidR="00B75D4E" w:rsidRPr="00B75D4E">
        <w:rPr>
          <w:rFonts w:ascii="Arial" w:hAnsi="Arial" w:cs="Arial"/>
          <w:i/>
          <w:i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</w:t>
      </w:r>
      <w:r w:rsidR="00B75D4E">
        <w:rPr>
          <w:rFonts w:ascii="Arial" w:hAnsi="Arial" w:cs="Arial"/>
          <w:szCs w:val="28"/>
          <w:lang w:val="en-US"/>
        </w:rPr>
        <w:t>II</w:t>
      </w:r>
      <w:r w:rsidR="00B75D4E">
        <w:rPr>
          <w:rFonts w:ascii="Arial" w:hAnsi="Arial" w:cs="Arial"/>
          <w:szCs w:val="28"/>
        </w:rPr>
        <w:t>)</w:t>
      </w:r>
    </w:p>
    <w:p w14:paraId="3D5D848E" w14:textId="7C3013C5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  <w:r w:rsidRPr="0050491A">
        <w:rPr>
          <w:rFonts w:ascii="Arial" w:hAnsi="Arial" w:cs="Arial"/>
          <w:b/>
          <w:bCs/>
          <w:szCs w:val="28"/>
        </w:rPr>
        <w:t xml:space="preserve">11. </w:t>
      </w:r>
      <w:proofErr w:type="gramStart"/>
      <w:r w:rsidRPr="0050491A">
        <w:rPr>
          <w:rFonts w:ascii="Arial" w:hAnsi="Arial" w:cs="Arial"/>
          <w:b/>
          <w:bCs/>
          <w:szCs w:val="28"/>
        </w:rPr>
        <w:t>Замена !</w:t>
      </w:r>
      <w:proofErr w:type="gramEnd"/>
      <w:r w:rsidRPr="0050491A">
        <w:rPr>
          <w:rFonts w:ascii="Arial" w:hAnsi="Arial" w:cs="Arial"/>
          <w:b/>
          <w:bCs/>
          <w:szCs w:val="28"/>
        </w:rPr>
        <w:t xml:space="preserve"> на А ~</w:t>
      </w:r>
      <w:r w:rsidR="00B75D4E" w:rsidRPr="00B75D4E">
        <w:rPr>
          <w:rFonts w:ascii="Arial" w:hAnsi="Arial" w:cs="Arial"/>
          <w:b/>
          <w:bCs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II</w:t>
      </w:r>
      <w:r w:rsidR="00B75D4E">
        <w:rPr>
          <w:rFonts w:ascii="Arial" w:hAnsi="Arial" w:cs="Arial"/>
          <w:szCs w:val="28"/>
        </w:rPr>
        <w:t>)</w:t>
      </w:r>
    </w:p>
    <w:p w14:paraId="47B3047E" w14:textId="149C87FE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12. Установка в очередь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VII</w:t>
      </w:r>
      <w:r w:rsidR="00B75D4E">
        <w:rPr>
          <w:rFonts w:ascii="Arial" w:hAnsi="Arial" w:cs="Arial"/>
          <w:szCs w:val="28"/>
        </w:rPr>
        <w:t>)</w:t>
      </w:r>
    </w:p>
    <w:p w14:paraId="39C0257F" w14:textId="7D3A2C20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13. Разделение потоков данных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VII</w:t>
      </w:r>
      <w:r w:rsidR="00B75D4E">
        <w:rPr>
          <w:rFonts w:ascii="Arial" w:hAnsi="Arial" w:cs="Arial"/>
          <w:szCs w:val="28"/>
        </w:rPr>
        <w:t>)</w:t>
      </w:r>
    </w:p>
    <w:p w14:paraId="1B6B5D2B" w14:textId="7796427F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14. Рекурсивная замена (А ~ А) на А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</w:t>
      </w:r>
      <w:r w:rsidR="00B75D4E">
        <w:rPr>
          <w:rFonts w:ascii="Arial" w:hAnsi="Arial" w:cs="Arial"/>
          <w:szCs w:val="28"/>
        </w:rPr>
        <w:t>)</w:t>
      </w:r>
    </w:p>
    <w:p w14:paraId="00E200E8" w14:textId="5A820A35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15. Посимвольное сравнение строк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VI</w:t>
      </w:r>
      <w:r w:rsidR="00B75D4E">
        <w:rPr>
          <w:rFonts w:ascii="Arial" w:hAnsi="Arial" w:cs="Arial"/>
          <w:szCs w:val="28"/>
        </w:rPr>
        <w:t>)</w:t>
      </w:r>
    </w:p>
    <w:p w14:paraId="11FEE592" w14:textId="49CE67B3" w:rsidR="00D930A8" w:rsidRPr="00B75D4E" w:rsidRDefault="00D930A8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16. Сравнение получившейся строки с А</w:t>
      </w:r>
      <w:r w:rsidR="00B75D4E" w:rsidRPr="00B75D4E">
        <w:rPr>
          <w:rFonts w:ascii="Arial" w:hAnsi="Arial" w:cs="Arial"/>
          <w:szCs w:val="28"/>
        </w:rPr>
        <w:t xml:space="preserve"> </w:t>
      </w:r>
      <w:r w:rsidR="00B75D4E">
        <w:rPr>
          <w:rFonts w:ascii="Arial" w:hAnsi="Arial" w:cs="Arial"/>
          <w:szCs w:val="28"/>
        </w:rPr>
        <w:t xml:space="preserve">(тип </w:t>
      </w:r>
      <w:r w:rsidR="00B75D4E">
        <w:rPr>
          <w:rFonts w:ascii="Arial" w:hAnsi="Arial" w:cs="Arial"/>
          <w:szCs w:val="28"/>
          <w:lang w:val="en-US"/>
        </w:rPr>
        <w:t>VI</w:t>
      </w:r>
      <w:r w:rsidR="00B75D4E">
        <w:rPr>
          <w:rFonts w:ascii="Arial" w:hAnsi="Arial" w:cs="Arial"/>
          <w:szCs w:val="28"/>
        </w:rPr>
        <w:t>)</w:t>
      </w:r>
    </w:p>
    <w:p w14:paraId="1F753111" w14:textId="77777777" w:rsidR="009B1BD2" w:rsidRPr="0050491A" w:rsidRDefault="009B1BD2" w:rsidP="00B75D4E">
      <w:pPr>
        <w:tabs>
          <w:tab w:val="left" w:pos="142"/>
          <w:tab w:val="center" w:pos="4251"/>
        </w:tabs>
        <w:spacing w:after="0"/>
        <w:rPr>
          <w:rFonts w:ascii="Arial" w:hAnsi="Arial" w:cs="Arial"/>
          <w:b/>
          <w:bCs/>
          <w:szCs w:val="28"/>
        </w:rPr>
      </w:pPr>
    </w:p>
    <w:p w14:paraId="19FD0AD5" w14:textId="7BD1173B" w:rsidR="00D930A8" w:rsidRPr="00B75D4E" w:rsidRDefault="00D930A8" w:rsidP="00900491">
      <w:pPr>
        <w:pStyle w:val="a6"/>
        <w:jc w:val="center"/>
        <w:outlineLvl w:val="0"/>
        <w:rPr>
          <w:b/>
          <w:bCs/>
          <w:sz w:val="44"/>
          <w:szCs w:val="44"/>
        </w:rPr>
      </w:pPr>
      <w:r w:rsidRPr="00B75D4E">
        <w:rPr>
          <w:b/>
          <w:bCs/>
          <w:sz w:val="44"/>
          <w:szCs w:val="44"/>
        </w:rPr>
        <w:t>Проектирование системы</w:t>
      </w:r>
    </w:p>
    <w:p w14:paraId="3CCC4B14" w14:textId="77777777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70C4EFF" w14:textId="1B280C60" w:rsidR="00D930A8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noProof/>
          <w:szCs w:val="28"/>
        </w:rPr>
        <w:drawing>
          <wp:anchor distT="0" distB="0" distL="114300" distR="114300" simplePos="0" relativeHeight="251659264" behindDoc="1" locked="0" layoutInCell="1" allowOverlap="1" wp14:anchorId="5F40BA88" wp14:editId="5D80396E">
            <wp:simplePos x="0" y="0"/>
            <wp:positionH relativeFrom="page">
              <wp:align>left</wp:align>
            </wp:positionH>
            <wp:positionV relativeFrom="paragraph">
              <wp:posOffset>368935</wp:posOffset>
            </wp:positionV>
            <wp:extent cx="7553960" cy="1332230"/>
            <wp:effectExtent l="0" t="0" r="8890" b="1270"/>
            <wp:wrapThrough wrapText="bothSides">
              <wp:wrapPolygon edited="0">
                <wp:start x="0" y="0"/>
                <wp:lineTo x="0" y="21312"/>
                <wp:lineTo x="21571" y="21312"/>
                <wp:lineTo x="215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491A">
        <w:rPr>
          <w:rFonts w:ascii="Arial" w:hAnsi="Arial" w:cs="Arial"/>
          <w:szCs w:val="28"/>
        </w:rPr>
        <w:t>Граф потока управления</w:t>
      </w:r>
    </w:p>
    <w:p w14:paraId="6A6F896D" w14:textId="3E15FDD3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94E5A61" w14:textId="77777777" w:rsidR="002C283F" w:rsidRPr="00900491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00491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1. Супервизор</w:t>
      </w:r>
    </w:p>
    <w:p w14:paraId="5DEE24B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40436E9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Входные данные: {</w:t>
      </w:r>
      <w:proofErr w:type="spellStart"/>
      <w:r w:rsidRPr="002C283F">
        <w:rPr>
          <w:rFonts w:ascii="Arial" w:hAnsi="Arial" w:cs="Arial"/>
          <w:szCs w:val="28"/>
        </w:rPr>
        <w:t>True</w:t>
      </w:r>
      <w:proofErr w:type="spellEnd"/>
      <w:r w:rsidRPr="002C283F">
        <w:rPr>
          <w:rFonts w:ascii="Arial" w:hAnsi="Arial" w:cs="Arial"/>
          <w:szCs w:val="28"/>
        </w:rPr>
        <w:t xml:space="preserve">, </w:t>
      </w:r>
      <w:proofErr w:type="spellStart"/>
      <w:r w:rsidRPr="002C283F">
        <w:rPr>
          <w:rFonts w:ascii="Arial" w:hAnsi="Arial" w:cs="Arial"/>
          <w:szCs w:val="28"/>
        </w:rPr>
        <w:t>False</w:t>
      </w:r>
      <w:proofErr w:type="spellEnd"/>
      <w:r w:rsidRPr="002C283F">
        <w:rPr>
          <w:rFonts w:ascii="Arial" w:hAnsi="Arial" w:cs="Arial"/>
          <w:szCs w:val="28"/>
        </w:rPr>
        <w:t>}</w:t>
      </w:r>
    </w:p>
    <w:p w14:paraId="00BB50BB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D14BF5F" w14:textId="2389D1BB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 на данный момент не</w:t>
      </w:r>
      <w:r w:rsidRPr="0050491A">
        <w:rPr>
          <w:rFonts w:ascii="Arial" w:hAnsi="Arial" w:cs="Arial"/>
          <w:szCs w:val="28"/>
        </w:rPr>
        <w:t xml:space="preserve"> </w:t>
      </w:r>
      <w:r w:rsidRPr="002C283F">
        <w:rPr>
          <w:rFonts w:ascii="Arial" w:hAnsi="Arial" w:cs="Arial"/>
          <w:szCs w:val="28"/>
        </w:rPr>
        <w:t>определён.</w:t>
      </w:r>
    </w:p>
    <w:p w14:paraId="0FFE6427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D54D378" w14:textId="77777777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2. Простая замена [1, 9] на 1</w:t>
      </w:r>
    </w:p>
    <w:p w14:paraId="2A4173A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F1DA79A" w14:textId="18B8A3DB" w:rsidR="00B31D4B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Шаблон входных данных: X = [1, 9]</w:t>
      </w:r>
      <w:r w:rsidR="00B31D4B" w:rsidRPr="0050491A">
        <w:rPr>
          <w:rFonts w:ascii="Arial" w:hAnsi="Arial" w:cs="Arial"/>
          <w:szCs w:val="28"/>
        </w:rPr>
        <w:t xml:space="preserve">, в </w:t>
      </w:r>
      <w:r w:rsidR="00B31D4B" w:rsidRPr="0050491A">
        <w:rPr>
          <w:rFonts w:ascii="Arial" w:hAnsi="Arial" w:cs="Arial"/>
          <w:szCs w:val="28"/>
          <w:lang w:val="en-US"/>
        </w:rPr>
        <w:t>ASCII</w:t>
      </w:r>
      <w:r w:rsidR="00B31D4B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  <w:lang w:val="en-US"/>
        </w:rPr>
        <w:t>X</w:t>
      </w:r>
      <w:r w:rsidR="006A7D19" w:rsidRPr="0050491A">
        <w:rPr>
          <w:rFonts w:ascii="Arial" w:hAnsi="Arial" w:cs="Arial"/>
          <w:szCs w:val="28"/>
        </w:rPr>
        <w:t xml:space="preserve"> = [49, 57]</w:t>
      </w:r>
    </w:p>
    <w:p w14:paraId="2BFDBF32" w14:textId="51A77EB9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z = {1}</w:t>
      </w:r>
      <w:r w:rsidR="006A7D19" w:rsidRPr="0050491A">
        <w:rPr>
          <w:rFonts w:ascii="Arial" w:hAnsi="Arial" w:cs="Arial"/>
          <w:szCs w:val="28"/>
        </w:rPr>
        <w:t xml:space="preserve">, в </w:t>
      </w:r>
      <w:r w:rsidR="006A7D19" w:rsidRPr="0050491A">
        <w:rPr>
          <w:rFonts w:ascii="Arial" w:hAnsi="Arial" w:cs="Arial"/>
          <w:szCs w:val="28"/>
          <w:lang w:val="en-US"/>
        </w:rPr>
        <w:t>ASCII</w:t>
      </w:r>
      <w:r w:rsidR="006A7D19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  <w:lang w:val="en-US"/>
        </w:rPr>
        <w:t>z</w:t>
      </w:r>
      <w:r w:rsidR="006A7D19" w:rsidRPr="0050491A">
        <w:rPr>
          <w:rFonts w:ascii="Arial" w:hAnsi="Arial" w:cs="Arial"/>
          <w:szCs w:val="28"/>
        </w:rPr>
        <w:t xml:space="preserve"> = </w:t>
      </w:r>
      <w:r w:rsidR="006A7D19" w:rsidRPr="0050491A">
        <w:rPr>
          <w:rFonts w:ascii="Arial" w:hAnsi="Arial" w:cs="Arial"/>
          <w:szCs w:val="28"/>
        </w:rPr>
        <w:t>{</w:t>
      </w:r>
      <w:r w:rsidR="006A7D19" w:rsidRPr="0050491A">
        <w:rPr>
          <w:rFonts w:ascii="Arial" w:hAnsi="Arial" w:cs="Arial"/>
          <w:szCs w:val="28"/>
        </w:rPr>
        <w:t>49</w:t>
      </w:r>
      <w:r w:rsidR="006A7D19" w:rsidRPr="0050491A">
        <w:rPr>
          <w:rFonts w:ascii="Arial" w:hAnsi="Arial" w:cs="Arial"/>
          <w:szCs w:val="28"/>
        </w:rPr>
        <w:t>}</w:t>
      </w:r>
    </w:p>
    <w:p w14:paraId="1B9C7EDE" w14:textId="77777777" w:rsidR="00B31D4B" w:rsidRPr="002C283F" w:rsidRDefault="00B31D4B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EB89E71" w14:textId="77777777" w:rsidR="00B31D4B" w:rsidRPr="0050491A" w:rsidRDefault="00B31D4B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Для сравнения входящего символа на принадлежность множеству была использована математическая формула:</w:t>
      </w:r>
    </w:p>
    <w:p w14:paraId="409C98E0" w14:textId="06E1E76F" w:rsidR="002C283F" w:rsidRPr="002C283F" w:rsidRDefault="00B31D4B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  <w:lang w:val="en-US"/>
        </w:rPr>
      </w:pPr>
      <w:r w:rsidRPr="0050491A">
        <w:rPr>
          <w:rFonts w:ascii="Arial" w:hAnsi="Arial" w:cs="Arial"/>
          <w:szCs w:val="28"/>
          <w:lang w:val="en-US"/>
        </w:rPr>
        <w:t>x’ = x - (</w:t>
      </w:r>
      <w:proofErr w:type="gramStart"/>
      <w:r w:rsidRPr="0050491A">
        <w:rPr>
          <w:rFonts w:ascii="Arial" w:hAnsi="Arial" w:cs="Arial"/>
          <w:szCs w:val="28"/>
          <w:lang w:val="en-US"/>
        </w:rPr>
        <w:t>min(</w:t>
      </w:r>
      <w:proofErr w:type="gramEnd"/>
      <w:r w:rsidRPr="0050491A">
        <w:rPr>
          <w:rFonts w:ascii="Arial" w:hAnsi="Arial" w:cs="Arial"/>
          <w:szCs w:val="28"/>
          <w:lang w:val="en-US"/>
        </w:rPr>
        <w:t>max(49, x), 57) - 49) * 57 / max(57, x)</w:t>
      </w:r>
    </w:p>
    <w:p w14:paraId="77E45544" w14:textId="77777777" w:rsidR="00B31D4B" w:rsidRPr="0050491A" w:rsidRDefault="00B31D4B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  <w:lang w:val="en-US"/>
        </w:rPr>
      </w:pPr>
    </w:p>
    <w:p w14:paraId="52A191F1" w14:textId="465CF9B4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1B68B480" w14:textId="77777777" w:rsidR="002C283F" w:rsidRPr="002C283F" w:rsidRDefault="002C283F" w:rsidP="002C283F">
      <w:pPr>
        <w:numPr>
          <w:ilvl w:val="0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Поставить флажок “могу получить”</w:t>
      </w:r>
    </w:p>
    <w:p w14:paraId="1AE16633" w14:textId="77777777" w:rsidR="002C283F" w:rsidRPr="002C283F" w:rsidRDefault="002C283F" w:rsidP="002C283F">
      <w:pPr>
        <w:numPr>
          <w:ilvl w:val="0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Принять на вход битовую строку</w:t>
      </w:r>
    </w:p>
    <w:p w14:paraId="541A61E2" w14:textId="77777777" w:rsidR="002C283F" w:rsidRPr="002C283F" w:rsidRDefault="002C283F" w:rsidP="002C283F">
      <w:pPr>
        <w:numPr>
          <w:ilvl w:val="0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Поставить флажок “могу получить”</w:t>
      </w:r>
    </w:p>
    <w:p w14:paraId="1329ED27" w14:textId="77777777" w:rsidR="002C283F" w:rsidRPr="002C283F" w:rsidRDefault="002C283F" w:rsidP="002C283F">
      <w:pPr>
        <w:numPr>
          <w:ilvl w:val="0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Проверка значения:</w:t>
      </w:r>
    </w:p>
    <w:p w14:paraId="4A7BA0A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lastRenderedPageBreak/>
        <w:t>a. если значение символа из промежутка [1, 9]:</w:t>
      </w:r>
    </w:p>
    <w:p w14:paraId="03CFC679" w14:textId="77777777" w:rsidR="002C283F" w:rsidRPr="002C283F" w:rsidRDefault="002C283F" w:rsidP="002C283F">
      <w:pPr>
        <w:numPr>
          <w:ilvl w:val="1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заменить значение на 1</w:t>
      </w:r>
    </w:p>
    <w:p w14:paraId="54FDB738" w14:textId="77777777" w:rsidR="002C283F" w:rsidRPr="002C283F" w:rsidRDefault="002C283F" w:rsidP="002C283F">
      <w:pPr>
        <w:numPr>
          <w:ilvl w:val="1"/>
          <w:numId w:val="6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отправить символ на вход следующего агента</w:t>
      </w:r>
    </w:p>
    <w:p w14:paraId="246AC01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значение символа не из промежутка [1, 9], то отправить символ на вход следующего агента</w:t>
      </w:r>
    </w:p>
    <w:p w14:paraId="2E5785D9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00491">
          <w:footerReference w:type="default" r:id="rId9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EB6B3B7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219642B" w14:textId="217B20D5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0DFEABA8" wp14:editId="0EDBCE04">
            <wp:extent cx="4175760" cy="4419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CD0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Схема работы агента 2</w:t>
      </w:r>
    </w:p>
    <w:p w14:paraId="45D9F4F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5983BEA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C3F6E14" w14:textId="5FF732B5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7E0BF5EA" wp14:editId="4B2EDD93">
            <wp:extent cx="4579620" cy="30708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C896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Диаграмма последовательности работы агента 2</w:t>
      </w:r>
    </w:p>
    <w:p w14:paraId="0D11FBB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203EDB2" w14:textId="77777777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205186D" w14:textId="77777777" w:rsidR="00B31D4B" w:rsidRPr="0050491A" w:rsidRDefault="00B31D4B" w:rsidP="00B31D4B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5A761D7C" w14:textId="2CFC9C4E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3. Рекурсивная замена 10 на 1</w:t>
      </w:r>
    </w:p>
    <w:p w14:paraId="00560FA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E20B3A9" w14:textId="77777777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X = {10} </w:t>
      </w:r>
    </w:p>
    <w:p w14:paraId="00A2C825" w14:textId="34A80DA8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z = {1}</w:t>
      </w:r>
    </w:p>
    <w:p w14:paraId="7FE4E47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B1CC9B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6A721CC2" w14:textId="77777777" w:rsidR="002C283F" w:rsidRPr="002C283F" w:rsidRDefault="002C283F" w:rsidP="00B31D4B">
      <w:pPr>
        <w:numPr>
          <w:ilvl w:val="0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Поставить флажок “могу получить”</w:t>
      </w:r>
    </w:p>
    <w:p w14:paraId="36C624AE" w14:textId="77777777" w:rsidR="002C283F" w:rsidRPr="002C283F" w:rsidRDefault="002C283F" w:rsidP="00B31D4B">
      <w:pPr>
        <w:numPr>
          <w:ilvl w:val="0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Принять на вход битовую строку</w:t>
      </w:r>
    </w:p>
    <w:p w14:paraId="6A79F7C2" w14:textId="77777777" w:rsidR="002C283F" w:rsidRPr="002C283F" w:rsidRDefault="002C283F" w:rsidP="00B31D4B">
      <w:pPr>
        <w:numPr>
          <w:ilvl w:val="0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Поставить флажок “могу получить”</w:t>
      </w:r>
    </w:p>
    <w:p w14:paraId="6422B16E" w14:textId="77777777" w:rsidR="002C283F" w:rsidRPr="002C283F" w:rsidRDefault="002C283F" w:rsidP="00B31D4B">
      <w:pPr>
        <w:numPr>
          <w:ilvl w:val="0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Проверка буфера:</w:t>
      </w:r>
    </w:p>
    <w:p w14:paraId="21FDAEA4" w14:textId="77777777" w:rsidR="002C283F" w:rsidRPr="002C283F" w:rsidRDefault="002C283F" w:rsidP="00B31D4B">
      <w:pPr>
        <w:numPr>
          <w:ilvl w:val="1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буфер пустой, то сравниваем с 1:</w:t>
      </w:r>
    </w:p>
    <w:p w14:paraId="1C218FB7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1, то добавляем в буфер, переходим на шаг 2;</w:t>
      </w:r>
    </w:p>
    <w:p w14:paraId="4E93138E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EOL - то отправляем EOL на следующий агент, переходим на шаг 2;</w:t>
      </w:r>
    </w:p>
    <w:p w14:paraId="7B6211A3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не 1, то отправляем символ дальше, переходим на шаг 2.</w:t>
      </w:r>
    </w:p>
    <w:p w14:paraId="7C4B9F5C" w14:textId="77777777" w:rsidR="002C283F" w:rsidRPr="002C283F" w:rsidRDefault="002C283F" w:rsidP="00B31D4B">
      <w:pPr>
        <w:numPr>
          <w:ilvl w:val="1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буфер не пустой, то сравниваем с 0:</w:t>
      </w:r>
    </w:p>
    <w:p w14:paraId="7C2D8414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0, то удаляем 0 из очереди, переходим на шаг 2.</w:t>
      </w:r>
    </w:p>
    <w:p w14:paraId="7930F69D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EOL - то отправляем буфер и EOL на следующий агент, переходим на шаг 2.</w:t>
      </w:r>
    </w:p>
    <w:p w14:paraId="6671CEE8" w14:textId="77777777" w:rsidR="002C283F" w:rsidRPr="002C283F" w:rsidRDefault="002C283F" w:rsidP="00B31D4B">
      <w:pPr>
        <w:numPr>
          <w:ilvl w:val="2"/>
          <w:numId w:val="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не 0, то отправляем буфер и символ дальше, переходим на шаг 2.</w:t>
      </w:r>
    </w:p>
    <w:p w14:paraId="371B8D72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5145FDD" w14:textId="77777777" w:rsidR="00900491" w:rsidRDefault="00900491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1160195" w14:textId="77777777" w:rsidR="00900491" w:rsidRDefault="00900491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6366B42" w14:textId="79AE5C40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Агент 4. Рекурсивная замена 11 на 1</w:t>
      </w:r>
    </w:p>
    <w:p w14:paraId="06BE69CA" w14:textId="77777777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48D3E88" w14:textId="379914C4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X = {11} </w:t>
      </w:r>
    </w:p>
    <w:p w14:paraId="4D8F9BD9" w14:textId="79550ABF" w:rsidR="002C283F" w:rsidRPr="0050491A" w:rsidRDefault="002C283F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Выходные данные: z </w:t>
      </w:r>
      <w:proofErr w:type="gramStart"/>
      <w:r w:rsidRPr="002C283F">
        <w:rPr>
          <w:rFonts w:ascii="Arial" w:hAnsi="Arial" w:cs="Arial"/>
          <w:szCs w:val="28"/>
        </w:rPr>
        <w:t>={</w:t>
      </w:r>
      <w:proofErr w:type="gramEnd"/>
      <w:r w:rsidRPr="002C283F">
        <w:rPr>
          <w:rFonts w:ascii="Arial" w:hAnsi="Arial" w:cs="Arial"/>
          <w:szCs w:val="28"/>
        </w:rPr>
        <w:t>1}</w:t>
      </w:r>
    </w:p>
    <w:p w14:paraId="44E846A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E23901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655B437A" w14:textId="77777777" w:rsidR="002C283F" w:rsidRPr="002C283F" w:rsidRDefault="002C283F" w:rsidP="002C283F">
      <w:pPr>
        <w:numPr>
          <w:ilvl w:val="0"/>
          <w:numId w:val="4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79389508" w14:textId="77777777" w:rsidR="002C283F" w:rsidRPr="002C283F" w:rsidRDefault="002C283F" w:rsidP="002C283F">
      <w:pPr>
        <w:numPr>
          <w:ilvl w:val="0"/>
          <w:numId w:val="4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равно 2:</w:t>
      </w:r>
    </w:p>
    <w:p w14:paraId="0ABA3B76" w14:textId="77777777" w:rsidR="002C283F" w:rsidRPr="002C283F" w:rsidRDefault="002C283F" w:rsidP="002C283F">
      <w:pPr>
        <w:numPr>
          <w:ilvl w:val="1"/>
          <w:numId w:val="4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соответствует шаблону, то удалить одну 1 из буфера</w:t>
      </w:r>
    </w:p>
    <w:p w14:paraId="2587D28B" w14:textId="77777777" w:rsidR="002C283F" w:rsidRPr="002C283F" w:rsidRDefault="002C283F" w:rsidP="002C283F">
      <w:pPr>
        <w:numPr>
          <w:ilvl w:val="1"/>
          <w:numId w:val="4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№5</w:t>
      </w:r>
    </w:p>
    <w:p w14:paraId="60148137" w14:textId="3E4EBB44" w:rsidR="002C283F" w:rsidRPr="002C283F" w:rsidRDefault="002C283F" w:rsidP="002C283F">
      <w:pPr>
        <w:numPr>
          <w:ilvl w:val="0"/>
          <w:numId w:val="4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  <w:r w:rsidRPr="002C283F">
        <w:rPr>
          <w:rFonts w:ascii="Arial" w:hAnsi="Arial" w:cs="Arial"/>
          <w:szCs w:val="28"/>
        </w:rPr>
        <w:t>если количество элементов в буфере меньше 2</w:t>
      </w:r>
    </w:p>
    <w:p w14:paraId="0DAE159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A7E1571" w14:textId="77777777" w:rsidR="002C283F" w:rsidRPr="002C283F" w:rsidRDefault="002C283F" w:rsidP="002C283F">
      <w:pPr>
        <w:numPr>
          <w:ilvl w:val="0"/>
          <w:numId w:val="3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EOL, то EOL подается на вход агента №5 и агент №4 заканчивает работу</w:t>
      </w:r>
    </w:p>
    <w:p w14:paraId="020991FB" w14:textId="77777777" w:rsidR="002C283F" w:rsidRPr="002C283F" w:rsidRDefault="002C283F" w:rsidP="002C283F">
      <w:pPr>
        <w:numPr>
          <w:ilvl w:val="0"/>
          <w:numId w:val="3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не EOL, повтор пунктов 1-3</w:t>
      </w:r>
    </w:p>
    <w:p w14:paraId="4431FC5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CA95065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67E208A" w14:textId="3753063F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2BE60074" wp14:editId="41993F4D">
            <wp:extent cx="5356860" cy="3110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020" cy="311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0C8B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Схема работы агентов 3, 4</w:t>
      </w:r>
    </w:p>
    <w:p w14:paraId="12F53C77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51D6065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307E141" w14:textId="6A6369B5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31AC3217" wp14:editId="0CD5351E">
            <wp:extent cx="3398520" cy="85877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85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36EE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Диаграмма последовательности работы агентов 3, 4</w:t>
      </w:r>
    </w:p>
    <w:p w14:paraId="099D2AC5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20D1609A" w14:textId="77777777" w:rsidR="00027813" w:rsidRDefault="00027813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2A0F11FA" w14:textId="41637D79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Агент 5. Контекстная </w:t>
      </w:r>
      <w:proofErr w:type="gramStart"/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замена .L</w:t>
      </w:r>
      <w:proofErr w:type="gramEnd"/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1 на 9</w:t>
      </w:r>
    </w:p>
    <w:p w14:paraId="1F31762B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1AA5324" w14:textId="77777777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</w:t>
      </w:r>
      <w:proofErr w:type="gramStart"/>
      <w:r w:rsidRPr="002C283F">
        <w:rPr>
          <w:rFonts w:ascii="Arial" w:hAnsi="Arial" w:cs="Arial"/>
          <w:szCs w:val="28"/>
        </w:rPr>
        <w:t>{.L</w:t>
      </w:r>
      <w:proofErr w:type="gramEnd"/>
      <w:r w:rsidRPr="002C283F">
        <w:rPr>
          <w:rFonts w:ascii="Arial" w:hAnsi="Arial" w:cs="Arial"/>
          <w:szCs w:val="28"/>
        </w:rPr>
        <w:t xml:space="preserve">1} </w:t>
      </w:r>
    </w:p>
    <w:p w14:paraId="478F1B00" w14:textId="19A4C871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{.91}</w:t>
      </w:r>
    </w:p>
    <w:p w14:paraId="580B9E7F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0CC63A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4C16C3C5" w14:textId="77777777" w:rsidR="002C283F" w:rsidRPr="002C283F" w:rsidRDefault="002C283F" w:rsidP="00B31D4B">
      <w:pPr>
        <w:numPr>
          <w:ilvl w:val="0"/>
          <w:numId w:val="2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206143D2" w14:textId="77777777" w:rsidR="002C283F" w:rsidRPr="002C283F" w:rsidRDefault="002C283F" w:rsidP="00B31D4B">
      <w:pPr>
        <w:numPr>
          <w:ilvl w:val="0"/>
          <w:numId w:val="2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равно 3:</w:t>
      </w:r>
    </w:p>
    <w:p w14:paraId="4E738E4E" w14:textId="77777777" w:rsidR="002C283F" w:rsidRPr="002C283F" w:rsidRDefault="002C283F" w:rsidP="00B31D4B">
      <w:pPr>
        <w:numPr>
          <w:ilvl w:val="1"/>
          <w:numId w:val="2"/>
        </w:numPr>
        <w:tabs>
          <w:tab w:val="left" w:pos="142"/>
          <w:tab w:val="center" w:pos="4251"/>
        </w:tabs>
        <w:spacing w:after="0"/>
        <w:ind w:left="-567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соответствует шаблону, то удалить все элементы буфера и добавить в буфер .91</w:t>
      </w:r>
    </w:p>
    <w:p w14:paraId="422716F5" w14:textId="77777777" w:rsidR="002C283F" w:rsidRPr="002C283F" w:rsidRDefault="002C283F" w:rsidP="00B31D4B">
      <w:pPr>
        <w:numPr>
          <w:ilvl w:val="1"/>
          <w:numId w:val="2"/>
        </w:numPr>
        <w:tabs>
          <w:tab w:val="left" w:pos="142"/>
          <w:tab w:val="center" w:pos="4251"/>
        </w:tabs>
        <w:spacing w:after="0"/>
        <w:ind w:left="-567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№6</w:t>
      </w:r>
    </w:p>
    <w:p w14:paraId="70A89FED" w14:textId="77777777" w:rsidR="002C283F" w:rsidRPr="002C283F" w:rsidRDefault="002C283F" w:rsidP="00B31D4B">
      <w:pPr>
        <w:numPr>
          <w:ilvl w:val="0"/>
          <w:numId w:val="2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меньше 3:</w:t>
      </w:r>
    </w:p>
    <w:p w14:paraId="3D807BB0" w14:textId="5D5BB82F" w:rsidR="002C283F" w:rsidRPr="002C283F" w:rsidRDefault="002C283F" w:rsidP="00B31D4B">
      <w:pPr>
        <w:numPr>
          <w:ilvl w:val="1"/>
          <w:numId w:val="2"/>
        </w:numPr>
        <w:tabs>
          <w:tab w:val="left" w:pos="142"/>
          <w:tab w:val="center" w:pos="4251"/>
        </w:tabs>
        <w:spacing w:after="0"/>
        <w:ind w:left="-567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только EOL, то EOL подается на вход агента</w:t>
      </w:r>
      <w:r w:rsidRPr="0050491A">
        <w:rPr>
          <w:rFonts w:ascii="Arial" w:hAnsi="Arial" w:cs="Arial"/>
          <w:szCs w:val="28"/>
        </w:rPr>
        <w:t xml:space="preserve"> </w:t>
      </w:r>
      <w:r w:rsidRPr="002C283F">
        <w:rPr>
          <w:rFonts w:ascii="Arial" w:hAnsi="Arial" w:cs="Arial"/>
          <w:szCs w:val="28"/>
        </w:rPr>
        <w:t>№6 и агент №5 заканчивает работу</w:t>
      </w:r>
    </w:p>
    <w:p w14:paraId="0515F3CB" w14:textId="77777777" w:rsidR="002C283F" w:rsidRPr="002C283F" w:rsidRDefault="002C283F" w:rsidP="00B31D4B">
      <w:pPr>
        <w:numPr>
          <w:ilvl w:val="1"/>
          <w:numId w:val="2"/>
        </w:numPr>
        <w:tabs>
          <w:tab w:val="left" w:pos="142"/>
          <w:tab w:val="center" w:pos="4251"/>
        </w:tabs>
        <w:spacing w:after="0"/>
        <w:ind w:left="-567" w:firstLine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не EOL, повтор пунктов 1-3</w:t>
      </w:r>
    </w:p>
    <w:p w14:paraId="363678F4" w14:textId="77777777" w:rsidR="002C283F" w:rsidRPr="002C283F" w:rsidRDefault="002C283F" w:rsidP="002C283F">
      <w:pPr>
        <w:numPr>
          <w:ilvl w:val="1"/>
          <w:numId w:val="2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2CB0A0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24D4D4C" w14:textId="3838C55C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360A6EED" wp14:editId="280A8FBB">
            <wp:extent cx="5189220" cy="83972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839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1569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E0B8D35" w14:textId="77777777" w:rsidR="009B1BD2" w:rsidRPr="0050491A" w:rsidRDefault="002C283F" w:rsidP="009B1BD2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Схема работы агента 5</w:t>
      </w:r>
    </w:p>
    <w:p w14:paraId="6F458FFC" w14:textId="6A18AE25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Агент 6. </w:t>
      </w:r>
      <w:proofErr w:type="gramStart"/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Замена .L</w:t>
      </w:r>
      <w:proofErr w:type="gramEnd"/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на A</w:t>
      </w:r>
    </w:p>
    <w:p w14:paraId="5AB19F72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5D5C487" w14:textId="77777777" w:rsidR="00DE78C7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</w:t>
      </w:r>
      <w:proofErr w:type="gramStart"/>
      <w:r w:rsidRPr="002C283F">
        <w:rPr>
          <w:rFonts w:ascii="Arial" w:hAnsi="Arial" w:cs="Arial"/>
          <w:szCs w:val="28"/>
        </w:rPr>
        <w:t>{.L</w:t>
      </w:r>
      <w:proofErr w:type="gramEnd"/>
      <w:r w:rsidRPr="002C283F">
        <w:rPr>
          <w:rFonts w:ascii="Arial" w:hAnsi="Arial" w:cs="Arial"/>
          <w:szCs w:val="28"/>
        </w:rPr>
        <w:t xml:space="preserve">} </w:t>
      </w:r>
    </w:p>
    <w:p w14:paraId="6B3EBDA4" w14:textId="77ACA8D4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{A}</w:t>
      </w:r>
    </w:p>
    <w:p w14:paraId="60FE25A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0F65E7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5691DD6E" w14:textId="77777777" w:rsidR="002C283F" w:rsidRPr="002C283F" w:rsidRDefault="002C283F" w:rsidP="00DE78C7">
      <w:pPr>
        <w:numPr>
          <w:ilvl w:val="0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34E8B0A2" w14:textId="77777777" w:rsidR="002C283F" w:rsidRPr="002C283F" w:rsidRDefault="002C283F" w:rsidP="00DE78C7">
      <w:pPr>
        <w:numPr>
          <w:ilvl w:val="0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равно 2:</w:t>
      </w:r>
    </w:p>
    <w:p w14:paraId="5DCD115D" w14:textId="77777777" w:rsidR="002C283F" w:rsidRPr="002C283F" w:rsidRDefault="002C283F" w:rsidP="00DE78C7">
      <w:pPr>
        <w:numPr>
          <w:ilvl w:val="1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соответствует шаблону, то удалить все элементы буфера и добавить в буфер А</w:t>
      </w:r>
    </w:p>
    <w:p w14:paraId="1F2006D0" w14:textId="77777777" w:rsidR="002C283F" w:rsidRPr="002C283F" w:rsidRDefault="002C283F" w:rsidP="00DE78C7">
      <w:pPr>
        <w:numPr>
          <w:ilvl w:val="1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№7</w:t>
      </w:r>
    </w:p>
    <w:p w14:paraId="2AB20DDD" w14:textId="77777777" w:rsidR="002C283F" w:rsidRPr="002C283F" w:rsidRDefault="002C283F" w:rsidP="00DE78C7">
      <w:pPr>
        <w:numPr>
          <w:ilvl w:val="0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меньше 2:</w:t>
      </w:r>
    </w:p>
    <w:p w14:paraId="0BCAA8E3" w14:textId="77777777" w:rsidR="002C283F" w:rsidRPr="002C283F" w:rsidRDefault="002C283F" w:rsidP="00DE78C7">
      <w:pPr>
        <w:numPr>
          <w:ilvl w:val="1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EOL, то EOL подается на вход агента №7 и агент №6 заканчивает работу</w:t>
      </w:r>
    </w:p>
    <w:p w14:paraId="78BDB885" w14:textId="77777777" w:rsidR="002C283F" w:rsidRPr="002C283F" w:rsidRDefault="002C283F" w:rsidP="00DE78C7">
      <w:pPr>
        <w:numPr>
          <w:ilvl w:val="1"/>
          <w:numId w:val="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не EOL, повтор пунктов 1-3</w:t>
      </w:r>
    </w:p>
    <w:p w14:paraId="215CBF07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E193AFE" w14:textId="77777777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7. Замена A-Z на A</w:t>
      </w:r>
    </w:p>
    <w:p w14:paraId="28F91F1B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513FFC2" w14:textId="42ED0597" w:rsidR="00B31D4B" w:rsidRPr="0050491A" w:rsidRDefault="002C283F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Шаблон входных данных: [</w:t>
      </w:r>
      <w:r w:rsidR="006A7D19" w:rsidRPr="0050491A">
        <w:rPr>
          <w:rFonts w:ascii="Arial" w:hAnsi="Arial" w:cs="Arial"/>
          <w:szCs w:val="28"/>
          <w:lang w:val="en-US"/>
        </w:rPr>
        <w:t>A</w:t>
      </w:r>
      <w:r w:rsidRPr="002C283F">
        <w:rPr>
          <w:rFonts w:ascii="Arial" w:hAnsi="Arial" w:cs="Arial"/>
          <w:szCs w:val="28"/>
        </w:rPr>
        <w:t>,</w:t>
      </w:r>
      <w:r w:rsidR="006A7D19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  <w:lang w:val="en-US"/>
        </w:rPr>
        <w:t>Z</w:t>
      </w:r>
      <w:proofErr w:type="gramStart"/>
      <w:r w:rsidRPr="002C283F">
        <w:rPr>
          <w:rFonts w:ascii="Arial" w:hAnsi="Arial" w:cs="Arial"/>
          <w:szCs w:val="28"/>
        </w:rPr>
        <w:t>]</w:t>
      </w:r>
      <w:r w:rsidR="006A7D19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</w:rPr>
        <w:t>,</w:t>
      </w:r>
      <w:proofErr w:type="gramEnd"/>
      <w:r w:rsidR="006A7D19" w:rsidRPr="0050491A">
        <w:rPr>
          <w:rFonts w:ascii="Arial" w:hAnsi="Arial" w:cs="Arial"/>
          <w:szCs w:val="28"/>
        </w:rPr>
        <w:t xml:space="preserve"> в </w:t>
      </w:r>
      <w:r w:rsidR="006A7D19" w:rsidRPr="0050491A">
        <w:rPr>
          <w:rFonts w:ascii="Arial" w:hAnsi="Arial" w:cs="Arial"/>
          <w:szCs w:val="28"/>
          <w:lang w:val="en-US"/>
        </w:rPr>
        <w:t>ASCII</w:t>
      </w:r>
      <w:r w:rsidR="006A7D19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  <w:lang w:val="en-US"/>
        </w:rPr>
        <w:t>X</w:t>
      </w:r>
      <w:r w:rsidR="006A7D19" w:rsidRPr="0050491A">
        <w:rPr>
          <w:rFonts w:ascii="Arial" w:hAnsi="Arial" w:cs="Arial"/>
          <w:szCs w:val="28"/>
        </w:rPr>
        <w:t xml:space="preserve"> = [</w:t>
      </w:r>
      <w:r w:rsidR="006A7D19" w:rsidRPr="0050491A">
        <w:rPr>
          <w:rFonts w:ascii="Arial" w:hAnsi="Arial" w:cs="Arial"/>
          <w:szCs w:val="28"/>
        </w:rPr>
        <w:t>65</w:t>
      </w:r>
      <w:r w:rsidR="006A7D19" w:rsidRPr="0050491A">
        <w:rPr>
          <w:rFonts w:ascii="Arial" w:hAnsi="Arial" w:cs="Arial"/>
          <w:szCs w:val="28"/>
        </w:rPr>
        <w:t xml:space="preserve">, </w:t>
      </w:r>
      <w:r w:rsidR="006A7D19" w:rsidRPr="0050491A">
        <w:rPr>
          <w:rFonts w:ascii="Arial" w:hAnsi="Arial" w:cs="Arial"/>
          <w:szCs w:val="28"/>
        </w:rPr>
        <w:t>90</w:t>
      </w:r>
      <w:r w:rsidR="006A7D19" w:rsidRPr="0050491A">
        <w:rPr>
          <w:rFonts w:ascii="Arial" w:hAnsi="Arial" w:cs="Arial"/>
          <w:szCs w:val="28"/>
        </w:rPr>
        <w:t>]</w:t>
      </w:r>
    </w:p>
    <w:p w14:paraId="0DEB6026" w14:textId="33D14908" w:rsidR="00B31D4B" w:rsidRPr="0050491A" w:rsidRDefault="002C283F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Выходные данные: </w:t>
      </w:r>
      <w:r w:rsidR="006A7D19" w:rsidRPr="0050491A">
        <w:rPr>
          <w:rFonts w:ascii="Arial" w:hAnsi="Arial" w:cs="Arial"/>
          <w:szCs w:val="28"/>
          <w:lang w:val="en-US"/>
        </w:rPr>
        <w:t>z</w:t>
      </w:r>
      <w:r w:rsidR="006A7D19" w:rsidRPr="0050491A">
        <w:rPr>
          <w:rFonts w:ascii="Arial" w:hAnsi="Arial" w:cs="Arial"/>
          <w:szCs w:val="28"/>
        </w:rPr>
        <w:t xml:space="preserve"> = </w:t>
      </w:r>
      <w:r w:rsidRPr="002C283F">
        <w:rPr>
          <w:rFonts w:ascii="Arial" w:hAnsi="Arial" w:cs="Arial"/>
          <w:szCs w:val="28"/>
        </w:rPr>
        <w:t>{A</w:t>
      </w:r>
      <w:r w:rsidR="00B31D4B" w:rsidRPr="0050491A">
        <w:rPr>
          <w:rFonts w:ascii="Arial" w:hAnsi="Arial" w:cs="Arial"/>
          <w:szCs w:val="28"/>
        </w:rPr>
        <w:t>}</w:t>
      </w:r>
      <w:r w:rsidR="006A7D19" w:rsidRPr="0050491A">
        <w:rPr>
          <w:rFonts w:ascii="Arial" w:hAnsi="Arial" w:cs="Arial"/>
          <w:szCs w:val="28"/>
        </w:rPr>
        <w:t xml:space="preserve">, </w:t>
      </w:r>
      <w:r w:rsidR="006A7D19" w:rsidRPr="0050491A">
        <w:rPr>
          <w:rFonts w:ascii="Arial" w:hAnsi="Arial" w:cs="Arial"/>
          <w:szCs w:val="28"/>
        </w:rPr>
        <w:t xml:space="preserve">в </w:t>
      </w:r>
      <w:r w:rsidR="006A7D19" w:rsidRPr="0050491A">
        <w:rPr>
          <w:rFonts w:ascii="Arial" w:hAnsi="Arial" w:cs="Arial"/>
          <w:szCs w:val="28"/>
          <w:lang w:val="en-US"/>
        </w:rPr>
        <w:t>ASCII</w:t>
      </w:r>
      <w:r w:rsidR="006A7D19" w:rsidRPr="0050491A">
        <w:rPr>
          <w:rFonts w:ascii="Arial" w:hAnsi="Arial" w:cs="Arial"/>
          <w:szCs w:val="28"/>
        </w:rPr>
        <w:t xml:space="preserve"> </w:t>
      </w:r>
      <w:r w:rsidR="006A7D19" w:rsidRPr="0050491A">
        <w:rPr>
          <w:rFonts w:ascii="Arial" w:hAnsi="Arial" w:cs="Arial"/>
          <w:szCs w:val="28"/>
          <w:lang w:val="en-US"/>
        </w:rPr>
        <w:t>z</w:t>
      </w:r>
      <w:r w:rsidR="006A7D19" w:rsidRPr="0050491A">
        <w:rPr>
          <w:rFonts w:ascii="Arial" w:hAnsi="Arial" w:cs="Arial"/>
          <w:szCs w:val="28"/>
        </w:rPr>
        <w:t xml:space="preserve"> = </w:t>
      </w:r>
      <w:r w:rsidR="006A7D19" w:rsidRPr="0050491A">
        <w:rPr>
          <w:rFonts w:ascii="Arial" w:hAnsi="Arial" w:cs="Arial"/>
          <w:szCs w:val="28"/>
        </w:rPr>
        <w:t xml:space="preserve">{65} </w:t>
      </w:r>
    </w:p>
    <w:p w14:paraId="26CA9FB0" w14:textId="77777777" w:rsidR="00B31D4B" w:rsidRPr="002C283F" w:rsidRDefault="00B31D4B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9D44BBA" w14:textId="77777777" w:rsidR="00B31D4B" w:rsidRPr="0050491A" w:rsidRDefault="00B31D4B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Для сравнения входящего символа на принадлежность множеству была использована математическая формула:</w:t>
      </w:r>
    </w:p>
    <w:p w14:paraId="266864AF" w14:textId="5D3359C8" w:rsidR="00B31D4B" w:rsidRPr="002C283F" w:rsidRDefault="00B31D4B" w:rsidP="00B31D4B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  <w:lang w:val="en-US"/>
        </w:rPr>
      </w:pPr>
      <w:r w:rsidRPr="0050491A">
        <w:rPr>
          <w:rFonts w:ascii="Arial" w:hAnsi="Arial" w:cs="Arial"/>
          <w:szCs w:val="28"/>
          <w:lang w:val="en-US"/>
        </w:rPr>
        <w:t>x’ = x - (</w:t>
      </w:r>
      <w:proofErr w:type="gramStart"/>
      <w:r w:rsidRPr="0050491A">
        <w:rPr>
          <w:rFonts w:ascii="Arial" w:hAnsi="Arial" w:cs="Arial"/>
          <w:szCs w:val="28"/>
          <w:lang w:val="en-US"/>
        </w:rPr>
        <w:t>min(</w:t>
      </w:r>
      <w:proofErr w:type="gramEnd"/>
      <w:r w:rsidRPr="0050491A">
        <w:rPr>
          <w:rFonts w:ascii="Arial" w:hAnsi="Arial" w:cs="Arial"/>
          <w:szCs w:val="28"/>
          <w:lang w:val="en-US"/>
        </w:rPr>
        <w:t>max(65, x), 90) - 65) * 90 / max(90, x)</w:t>
      </w:r>
    </w:p>
    <w:p w14:paraId="33720CDB" w14:textId="77777777" w:rsidR="00B31D4B" w:rsidRPr="0050491A" w:rsidRDefault="00B31D4B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  <w:lang w:val="en-US"/>
        </w:rPr>
      </w:pPr>
    </w:p>
    <w:p w14:paraId="30AAF2CA" w14:textId="070DB1FE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29310ED8" w14:textId="77777777" w:rsidR="002C283F" w:rsidRPr="002C283F" w:rsidRDefault="002C283F" w:rsidP="00B31D4B">
      <w:pPr>
        <w:numPr>
          <w:ilvl w:val="0"/>
          <w:numId w:val="1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строки;</w:t>
      </w:r>
    </w:p>
    <w:p w14:paraId="5A1337AE" w14:textId="77777777" w:rsidR="002C283F" w:rsidRPr="002C283F" w:rsidRDefault="002C283F" w:rsidP="00B31D4B">
      <w:pPr>
        <w:numPr>
          <w:ilvl w:val="0"/>
          <w:numId w:val="1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на вход поступил EOL, то на вход агенту №8 передается EOL;</w:t>
      </w:r>
    </w:p>
    <w:p w14:paraId="2E4BE56E" w14:textId="77777777" w:rsidR="002C283F" w:rsidRPr="002C283F" w:rsidRDefault="002C283F" w:rsidP="00B31D4B">
      <w:pPr>
        <w:numPr>
          <w:ilvl w:val="0"/>
          <w:numId w:val="1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символ соответствует шаблону входных данных, символ заменяется на A и передается на вход агенту №8;</w:t>
      </w:r>
    </w:p>
    <w:p w14:paraId="30AD70EC" w14:textId="131BA2F8" w:rsidR="002C283F" w:rsidRPr="002C283F" w:rsidRDefault="002C283F" w:rsidP="00B31D4B">
      <w:pPr>
        <w:numPr>
          <w:ilvl w:val="0"/>
          <w:numId w:val="1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символ не соответ</w:t>
      </w:r>
      <w:r w:rsidR="00B31D4B" w:rsidRPr="0050491A">
        <w:rPr>
          <w:rFonts w:ascii="Arial" w:hAnsi="Arial" w:cs="Arial"/>
          <w:szCs w:val="28"/>
        </w:rPr>
        <w:t>ствует</w:t>
      </w:r>
      <w:r w:rsidRPr="002C283F">
        <w:rPr>
          <w:rFonts w:ascii="Arial" w:hAnsi="Arial" w:cs="Arial"/>
          <w:szCs w:val="28"/>
        </w:rPr>
        <w:t xml:space="preserve"> шаблону входных данных, символ передается на вход агенту №8.</w:t>
      </w:r>
    </w:p>
    <w:p w14:paraId="08D1DDE9" w14:textId="77777777" w:rsidR="002C283F" w:rsidRPr="002C283F" w:rsidRDefault="002C283F" w:rsidP="009B1BD2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B1BD2"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61EEB00" w14:textId="77777777" w:rsidR="00DE78C7" w:rsidRPr="0050491A" w:rsidRDefault="00DE78C7" w:rsidP="009B1BD2">
      <w:pPr>
        <w:tabs>
          <w:tab w:val="left" w:pos="142"/>
          <w:tab w:val="center" w:pos="4251"/>
        </w:tabs>
        <w:spacing w:after="0"/>
        <w:rPr>
          <w:rFonts w:ascii="Arial" w:hAnsi="Arial" w:cs="Arial"/>
          <w:b/>
          <w:bCs/>
          <w:szCs w:val="28"/>
        </w:rPr>
      </w:pPr>
    </w:p>
    <w:p w14:paraId="31097CCB" w14:textId="77777777" w:rsidR="00DE78C7" w:rsidRPr="0050491A" w:rsidRDefault="00DE78C7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</w:p>
    <w:p w14:paraId="4ECC8A65" w14:textId="00EE1FC8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8. Замена A1 на A</w:t>
      </w:r>
    </w:p>
    <w:p w14:paraId="17E62F5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991D4EE" w14:textId="77777777" w:rsidR="00DE78C7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{A1} </w:t>
      </w:r>
    </w:p>
    <w:p w14:paraId="74B1FC1B" w14:textId="57B0ED70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{A}</w:t>
      </w:r>
    </w:p>
    <w:p w14:paraId="6B219529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26441C1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lastRenderedPageBreak/>
        <w:t>Принцип работы:</w:t>
      </w:r>
    </w:p>
    <w:p w14:paraId="5B3B4654" w14:textId="77777777" w:rsidR="002C283F" w:rsidRPr="002C283F" w:rsidRDefault="002C283F" w:rsidP="00DE78C7">
      <w:pPr>
        <w:numPr>
          <w:ilvl w:val="0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0C05EDB9" w14:textId="77777777" w:rsidR="002C283F" w:rsidRPr="002C283F" w:rsidRDefault="002C283F" w:rsidP="00DE78C7">
      <w:pPr>
        <w:numPr>
          <w:ilvl w:val="0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равно 2:</w:t>
      </w:r>
    </w:p>
    <w:p w14:paraId="5A7D7738" w14:textId="77777777" w:rsidR="002C283F" w:rsidRPr="002C283F" w:rsidRDefault="002C283F" w:rsidP="00DE78C7">
      <w:pPr>
        <w:numPr>
          <w:ilvl w:val="1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соответствует шаблону, то удалить 1 из буфера</w:t>
      </w:r>
    </w:p>
    <w:p w14:paraId="1A539535" w14:textId="77777777" w:rsidR="002C283F" w:rsidRPr="002C283F" w:rsidRDefault="002C283F" w:rsidP="00DE78C7">
      <w:pPr>
        <w:numPr>
          <w:ilvl w:val="1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№9</w:t>
      </w:r>
    </w:p>
    <w:p w14:paraId="138FE162" w14:textId="77777777" w:rsidR="002C283F" w:rsidRPr="002C283F" w:rsidRDefault="002C283F" w:rsidP="00DE78C7">
      <w:pPr>
        <w:numPr>
          <w:ilvl w:val="0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меньше 2:</w:t>
      </w:r>
    </w:p>
    <w:p w14:paraId="11C618E3" w14:textId="77777777" w:rsidR="002C283F" w:rsidRPr="002C283F" w:rsidRDefault="002C283F" w:rsidP="00DE78C7">
      <w:pPr>
        <w:numPr>
          <w:ilvl w:val="1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EOL, то EOL подается на вход агента №9 и агент №8 заканчивает работу</w:t>
      </w:r>
    </w:p>
    <w:p w14:paraId="77B57D5A" w14:textId="77777777" w:rsidR="002C283F" w:rsidRPr="002C283F" w:rsidRDefault="002C283F" w:rsidP="00DE78C7">
      <w:pPr>
        <w:numPr>
          <w:ilvl w:val="1"/>
          <w:numId w:val="8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не EOL, повтор пунктов 1-3</w:t>
      </w:r>
    </w:p>
    <w:p w14:paraId="0896CB1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BF9689A" w14:textId="77777777" w:rsidR="002C283F" w:rsidRPr="002C283F" w:rsidRDefault="002C283F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C283F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9. Замена -&gt; на ~</w:t>
      </w:r>
    </w:p>
    <w:p w14:paraId="4A2EA779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B79AEB9" w14:textId="77777777" w:rsidR="00DE78C7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 xml:space="preserve">Шаблон входных данных: {-&gt;} </w:t>
      </w:r>
    </w:p>
    <w:p w14:paraId="7ADBAA64" w14:textId="59AA75E5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Выходные данные: {~}</w:t>
      </w:r>
    </w:p>
    <w:p w14:paraId="5824AB93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1D6F9F3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Принцип работы:</w:t>
      </w:r>
    </w:p>
    <w:p w14:paraId="7F3FA70E" w14:textId="77777777" w:rsidR="002C283F" w:rsidRPr="002C283F" w:rsidRDefault="002C283F" w:rsidP="00DE78C7">
      <w:pPr>
        <w:numPr>
          <w:ilvl w:val="0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47F8C4BD" w14:textId="77777777" w:rsidR="002C283F" w:rsidRPr="002C283F" w:rsidRDefault="002C283F" w:rsidP="00DE78C7">
      <w:pPr>
        <w:numPr>
          <w:ilvl w:val="0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равно 2:</w:t>
      </w:r>
    </w:p>
    <w:p w14:paraId="2DA05BDB" w14:textId="77777777" w:rsidR="002C283F" w:rsidRPr="002C283F" w:rsidRDefault="002C283F" w:rsidP="00DE78C7">
      <w:pPr>
        <w:numPr>
          <w:ilvl w:val="1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соответствует шаблону, то удалить все элементы буфера и добавить ~</w:t>
      </w:r>
    </w:p>
    <w:p w14:paraId="7BF0A830" w14:textId="77777777" w:rsidR="002C283F" w:rsidRPr="002C283F" w:rsidRDefault="002C283F" w:rsidP="00DE78C7">
      <w:pPr>
        <w:numPr>
          <w:ilvl w:val="1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№10</w:t>
      </w:r>
    </w:p>
    <w:p w14:paraId="5A712C27" w14:textId="77777777" w:rsidR="002C283F" w:rsidRPr="002C283F" w:rsidRDefault="002C283F" w:rsidP="00DE78C7">
      <w:pPr>
        <w:numPr>
          <w:ilvl w:val="0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количество элементов в буфере меньше 2:</w:t>
      </w:r>
    </w:p>
    <w:p w14:paraId="42B7B19B" w14:textId="77777777" w:rsidR="002C283F" w:rsidRPr="002C283F" w:rsidRDefault="002C283F" w:rsidP="00DE78C7">
      <w:pPr>
        <w:numPr>
          <w:ilvl w:val="1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EOL, то EOL подается на вход агента №10 и агент №9 заканчивает работу</w:t>
      </w:r>
    </w:p>
    <w:p w14:paraId="1C254E31" w14:textId="77777777" w:rsidR="002C283F" w:rsidRPr="002C283F" w:rsidRDefault="002C283F" w:rsidP="00DE78C7">
      <w:pPr>
        <w:numPr>
          <w:ilvl w:val="1"/>
          <w:numId w:val="9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если в буфере не EOL, повтор пунктов 1-3</w:t>
      </w:r>
    </w:p>
    <w:p w14:paraId="5E358132" w14:textId="77777777" w:rsidR="002C283F" w:rsidRPr="002C283F" w:rsidRDefault="002C283F" w:rsidP="002C283F">
      <w:pPr>
        <w:numPr>
          <w:ilvl w:val="1"/>
          <w:numId w:val="3"/>
        </w:numPr>
        <w:tabs>
          <w:tab w:val="left" w:pos="142"/>
          <w:tab w:val="center" w:pos="4251"/>
        </w:tabs>
        <w:spacing w:after="0"/>
        <w:ind w:left="-851" w:firstLine="0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45AA3B5F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EB48E0B" w14:textId="604F2AAF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40AAD8C0" wp14:editId="1114A6C9">
            <wp:extent cx="5646420" cy="36271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105D" w14:textId="77777777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Схема работы агентов 6, 8, 9</w:t>
      </w:r>
    </w:p>
    <w:p w14:paraId="0012ADDC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7A47DE0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C7DF9FB" w14:textId="6C607020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754A273F" wp14:editId="3BA2B758">
            <wp:extent cx="5707380" cy="32613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BE01B" w14:textId="77777777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Схема работы агента 7</w:t>
      </w:r>
    </w:p>
    <w:p w14:paraId="2F01686A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640F870B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2BC9759" w14:textId="69DEA3FD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38D09280" wp14:editId="17F33FAE">
            <wp:extent cx="5676900" cy="6301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30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0FD1" w14:textId="77777777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Диаграмма последовательности работы агентов 6, 8, 9</w:t>
      </w:r>
    </w:p>
    <w:p w14:paraId="21F6A0A4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2C283F" w:rsidRPr="002C283F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0D7D73A5" w14:textId="77777777" w:rsidR="002C283F" w:rsidRPr="002C283F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0CA4009" w14:textId="2F506EA3" w:rsidR="002C283F" w:rsidRPr="002C283F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349100A8" wp14:editId="58B1928F">
            <wp:extent cx="5737860" cy="4305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74A80" w14:textId="7B485AD0" w:rsidR="002C283F" w:rsidRPr="0050491A" w:rsidRDefault="002C283F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2C283F">
        <w:rPr>
          <w:rFonts w:ascii="Arial" w:hAnsi="Arial" w:cs="Arial"/>
          <w:szCs w:val="28"/>
        </w:rPr>
        <w:t>Диаграмма последовательности работы агента 7</w:t>
      </w:r>
    </w:p>
    <w:p w14:paraId="21D0E69C" w14:textId="662BAAB0" w:rsidR="00DE78C7" w:rsidRPr="0050491A" w:rsidRDefault="00DE78C7" w:rsidP="00DE78C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</w:p>
    <w:p w14:paraId="4007C243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4B46693" w14:textId="7777777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10. Замена \/, /\ на ~</w:t>
      </w:r>
    </w:p>
    <w:p w14:paraId="17CFCDE7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3A1F213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Шаблон входных данных: {\/, /\} </w:t>
      </w:r>
    </w:p>
    <w:p w14:paraId="1A1AC8BF" w14:textId="2BB7C233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Выходные данные: {~}</w:t>
      </w:r>
    </w:p>
    <w:p w14:paraId="10941936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C97ED95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0B82331E" w14:textId="77777777" w:rsidR="00EB2557" w:rsidRPr="00EB2557" w:rsidRDefault="00EB2557" w:rsidP="00EB2557">
      <w:pPr>
        <w:numPr>
          <w:ilvl w:val="0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буфер;</w:t>
      </w:r>
    </w:p>
    <w:p w14:paraId="1CEFAC0A" w14:textId="77777777" w:rsidR="00EB2557" w:rsidRPr="00EB2557" w:rsidRDefault="00EB2557" w:rsidP="00EB2557">
      <w:pPr>
        <w:numPr>
          <w:ilvl w:val="0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количество элементов в буфере равно 2:</w:t>
      </w:r>
    </w:p>
    <w:p w14:paraId="31A7C091" w14:textId="77777777" w:rsidR="00EB2557" w:rsidRPr="00EB2557" w:rsidRDefault="00EB2557" w:rsidP="00EB2557">
      <w:pPr>
        <w:numPr>
          <w:ilvl w:val="1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содержимое буфера соответствует одному из шаблонов, то удалить все элементы буфера и добавить ~</w:t>
      </w:r>
    </w:p>
    <w:p w14:paraId="0B9358B7" w14:textId="77777777" w:rsidR="00EB2557" w:rsidRPr="00EB2557" w:rsidRDefault="00EB2557" w:rsidP="00EB2557">
      <w:pPr>
        <w:numPr>
          <w:ilvl w:val="1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№11</w:t>
      </w:r>
    </w:p>
    <w:p w14:paraId="2EBF1662" w14:textId="77777777" w:rsidR="00EB2557" w:rsidRPr="00EB2557" w:rsidRDefault="00EB2557" w:rsidP="00EB2557">
      <w:pPr>
        <w:numPr>
          <w:ilvl w:val="0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количество элементов в буфере меньше 2:</w:t>
      </w:r>
    </w:p>
    <w:p w14:paraId="73CA8664" w14:textId="77777777" w:rsidR="00EB2557" w:rsidRPr="00EB2557" w:rsidRDefault="00EB2557" w:rsidP="00EB2557">
      <w:pPr>
        <w:numPr>
          <w:ilvl w:val="1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в буфере EOL, то EOL подается на вход агента №11 и агент №10 заканчивает работу</w:t>
      </w:r>
    </w:p>
    <w:p w14:paraId="3B928D89" w14:textId="77777777" w:rsidR="00EB2557" w:rsidRPr="00EB2557" w:rsidRDefault="00EB2557" w:rsidP="00EB2557">
      <w:pPr>
        <w:numPr>
          <w:ilvl w:val="1"/>
          <w:numId w:val="10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lastRenderedPageBreak/>
        <w:t>если в буфере не EOL, повтор пунктов 1-3</w:t>
      </w:r>
    </w:p>
    <w:p w14:paraId="004C872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2E8C5F9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6FF91CB" w14:textId="1299A7ED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4E61782F" wp14:editId="2A5ED18C">
            <wp:extent cx="5692140" cy="3634740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8BA4C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Схема работы агента 10 и 10.2</w:t>
      </w:r>
    </w:p>
    <w:p w14:paraId="395FBF5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EB2557" w:rsidRPr="00EB2557" w:rsidSect="009B1BD2"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293B844A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B4ECC38" w14:textId="3D242CD2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0C4C8DB3" wp14:editId="1DDCDD58">
            <wp:extent cx="5692140" cy="77343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692B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Диаграмма последовательности агента 10</w:t>
      </w:r>
    </w:p>
    <w:p w14:paraId="3CB874F5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EB2557" w:rsidRPr="00EB2557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0B6BA8C8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ACF77D3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</w:p>
    <w:p w14:paraId="6A06BEC5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</w:p>
    <w:p w14:paraId="424854A1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b/>
          <w:bCs/>
          <w:szCs w:val="28"/>
        </w:rPr>
      </w:pPr>
    </w:p>
    <w:p w14:paraId="2BA5A108" w14:textId="77777777" w:rsidR="009E3988" w:rsidRDefault="009E3988" w:rsidP="00027813">
      <w:pPr>
        <w:pStyle w:val="a8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3C36C8F6" w14:textId="5E4F84C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Агент 11. </w:t>
      </w:r>
      <w:proofErr w:type="gramStart"/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Замена !</w:t>
      </w:r>
      <w:proofErr w:type="gramEnd"/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на A~</w:t>
      </w:r>
    </w:p>
    <w:p w14:paraId="1CC86A13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6C9B814F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Шаблон входных данных: {!} </w:t>
      </w:r>
    </w:p>
    <w:p w14:paraId="4F9A132C" w14:textId="5FA2336B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Выходные данные: {A~}</w:t>
      </w:r>
    </w:p>
    <w:p w14:paraId="64DE68A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360ED09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78725878" w14:textId="77777777" w:rsidR="00EB2557" w:rsidRPr="00EB2557" w:rsidRDefault="00EB2557" w:rsidP="00EB2557">
      <w:pPr>
        <w:numPr>
          <w:ilvl w:val="0"/>
          <w:numId w:val="12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получает символ, закодированный в виде битовой строки;</w:t>
      </w:r>
    </w:p>
    <w:p w14:paraId="55B8EA81" w14:textId="77777777" w:rsidR="00EB2557" w:rsidRPr="00EB2557" w:rsidRDefault="00EB2557" w:rsidP="00EB2557">
      <w:pPr>
        <w:numPr>
          <w:ilvl w:val="0"/>
          <w:numId w:val="12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на вход поступил EOL, то на вход агенту №12 передается EOL;</w:t>
      </w:r>
    </w:p>
    <w:p w14:paraId="32093AE5" w14:textId="77777777" w:rsidR="00EB2557" w:rsidRPr="00EB2557" w:rsidRDefault="00EB2557" w:rsidP="00EB2557">
      <w:pPr>
        <w:numPr>
          <w:ilvl w:val="0"/>
          <w:numId w:val="12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соответствует шаблону входных данных, символ заменяется на A~ и передается на вход агенту №12;</w:t>
      </w:r>
    </w:p>
    <w:p w14:paraId="2725297A" w14:textId="478D9612" w:rsidR="00EB2557" w:rsidRPr="00EB2557" w:rsidRDefault="00EB2557" w:rsidP="00EB2557">
      <w:pPr>
        <w:numPr>
          <w:ilvl w:val="0"/>
          <w:numId w:val="12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не соответ</w:t>
      </w:r>
      <w:r w:rsidRPr="0050491A">
        <w:rPr>
          <w:rFonts w:ascii="Arial" w:hAnsi="Arial" w:cs="Arial"/>
          <w:szCs w:val="28"/>
        </w:rPr>
        <w:t>ствует</w:t>
      </w:r>
      <w:r w:rsidRPr="00EB2557">
        <w:rPr>
          <w:rFonts w:ascii="Arial" w:hAnsi="Arial" w:cs="Arial"/>
          <w:szCs w:val="28"/>
        </w:rPr>
        <w:t xml:space="preserve"> шаблону входных данных, символ передается на вход агенту №12.</w:t>
      </w:r>
    </w:p>
    <w:p w14:paraId="57B4EF55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34E6AB1" w14:textId="13916C86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6FE4D1B5" wp14:editId="07D50E47">
            <wp:extent cx="5707380" cy="3444240"/>
            <wp:effectExtent l="0" t="0" r="762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E7D7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Схема работы агента 11</w:t>
      </w:r>
    </w:p>
    <w:p w14:paraId="344DC6EC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EB2557" w:rsidRPr="00EB2557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26D51ED6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90CACB7" w14:textId="7A295DCB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lastRenderedPageBreak/>
        <w:drawing>
          <wp:inline distT="0" distB="0" distL="0" distR="0" wp14:anchorId="384E0A1C" wp14:editId="7A03ADA4">
            <wp:extent cx="5753100" cy="4069080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99A9" w14:textId="0F65FC9E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  <w:sectPr w:rsidR="00EB2557" w:rsidRPr="00EB2557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  <w:r w:rsidRPr="00EB2557">
        <w:rPr>
          <w:rFonts w:ascii="Arial" w:hAnsi="Arial" w:cs="Arial"/>
          <w:szCs w:val="28"/>
        </w:rPr>
        <w:t>Диаграмма последовательности агента 11</w:t>
      </w:r>
    </w:p>
    <w:p w14:paraId="555CE582" w14:textId="7777777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Агент 12. Установка в очередь</w:t>
      </w:r>
    </w:p>
    <w:p w14:paraId="67DD7D1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D9BE027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Входные данные: символы строки из двух потоков: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  <w:r w:rsidRPr="00EB2557">
        <w:rPr>
          <w:rFonts w:ascii="Arial" w:hAnsi="Arial" w:cs="Arial"/>
          <w:szCs w:val="28"/>
        </w:rPr>
        <w:t xml:space="preserve"> и исходного </w:t>
      </w:r>
    </w:p>
    <w:p w14:paraId="37141B5E" w14:textId="708085DA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Выходные данные: символы строки</w:t>
      </w:r>
    </w:p>
    <w:p w14:paraId="196ABA58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E7B899A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545AA54C" w14:textId="77777777" w:rsidR="00EB2557" w:rsidRPr="00EB2557" w:rsidRDefault="00EB2557" w:rsidP="00EB2557">
      <w:pPr>
        <w:numPr>
          <w:ilvl w:val="0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на вход из потока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  <w:r w:rsidRPr="00EB2557">
        <w:rPr>
          <w:rFonts w:ascii="Arial" w:hAnsi="Arial" w:cs="Arial"/>
          <w:szCs w:val="28"/>
        </w:rPr>
        <w:t xml:space="preserve"> агент получает символ, закодированный в виде битовой строки, и добавляет его в буфер 1.</w:t>
      </w:r>
    </w:p>
    <w:p w14:paraId="348431F9" w14:textId="77777777" w:rsidR="00EB2557" w:rsidRPr="00EB2557" w:rsidRDefault="00EB2557" w:rsidP="00EB2557">
      <w:pPr>
        <w:numPr>
          <w:ilvl w:val="0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из исходного потока получает символ в виде битовой строки и добавляет его в буфер 2.</w:t>
      </w:r>
    </w:p>
    <w:p w14:paraId="4E7DDD5F" w14:textId="77777777" w:rsidR="00EB2557" w:rsidRPr="00EB2557" w:rsidRDefault="00EB2557" w:rsidP="00EB2557">
      <w:pPr>
        <w:numPr>
          <w:ilvl w:val="0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количество элементов в буфере 1 больше 0:</w:t>
      </w:r>
    </w:p>
    <w:p w14:paraId="4DA25D07" w14:textId="77777777" w:rsidR="00EB2557" w:rsidRPr="00EB2557" w:rsidRDefault="00EB2557" w:rsidP="00EB2557">
      <w:pPr>
        <w:numPr>
          <w:ilvl w:val="1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отправляет агенту 13 содержимое буфера 1</w:t>
      </w:r>
    </w:p>
    <w:p w14:paraId="68D7B560" w14:textId="77777777" w:rsidR="00EB2557" w:rsidRPr="00EB2557" w:rsidRDefault="00EB2557" w:rsidP="00EB2557">
      <w:pPr>
        <w:numPr>
          <w:ilvl w:val="0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количество элементов в буфере равно 0</w:t>
      </w:r>
    </w:p>
    <w:p w14:paraId="365609EE" w14:textId="166D02C3" w:rsidR="00EB2557" w:rsidRPr="0050491A" w:rsidRDefault="00EB2557" w:rsidP="00EB2557">
      <w:pPr>
        <w:numPr>
          <w:ilvl w:val="1"/>
          <w:numId w:val="13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b/>
          <w:bCs/>
          <w:szCs w:val="28"/>
        </w:rPr>
        <w:drawing>
          <wp:anchor distT="0" distB="0" distL="114300" distR="114300" simplePos="0" relativeHeight="251660288" behindDoc="0" locked="0" layoutInCell="1" allowOverlap="1" wp14:anchorId="75017E73" wp14:editId="6F0FC0FD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4228228" cy="3779964"/>
            <wp:effectExtent l="0" t="0" r="127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28" cy="377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B2557">
        <w:rPr>
          <w:rFonts w:ascii="Arial" w:hAnsi="Arial" w:cs="Arial"/>
          <w:szCs w:val="28"/>
        </w:rPr>
        <w:t>отправляет агенту 13 содержимое буфера 2</w:t>
      </w:r>
    </w:p>
    <w:p w14:paraId="4A6B950F" w14:textId="77777777" w:rsidR="00EB2557" w:rsidRPr="0050491A" w:rsidRDefault="00EB2557" w:rsidP="00EB2557">
      <w:pPr>
        <w:pStyle w:val="a3"/>
        <w:tabs>
          <w:tab w:val="left" w:pos="142"/>
          <w:tab w:val="center" w:pos="4251"/>
        </w:tabs>
        <w:spacing w:after="0"/>
        <w:ind w:left="820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t>Диаграмма последовательности работы агента 12</w:t>
      </w:r>
    </w:p>
    <w:p w14:paraId="74288A61" w14:textId="15EC64E6" w:rsidR="00EB2557" w:rsidRPr="0050491A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1712D5ED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110748BD" w14:textId="1D13A9FD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  <w:sectPr w:rsidR="00EB2557" w:rsidRPr="00EB2557" w:rsidSect="009B1BD2"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342072CC" w14:textId="54A083F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Агент 1</w:t>
      </w:r>
      <w:r w:rsidRPr="009E3988">
        <w:rPr>
          <w:rFonts w:ascii="Arial" w:hAnsi="Arial" w:cs="Arial"/>
          <w:b/>
          <w:bCs/>
          <w:color w:val="000000" w:themeColor="text1"/>
          <w:sz w:val="28"/>
          <w:szCs w:val="28"/>
        </w:rPr>
        <w:t>3</w:t>
      </w: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. Разделение на потоки</w:t>
      </w:r>
    </w:p>
    <w:p w14:paraId="5BE0D20D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AE723AC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Входные данные: символы строки</w:t>
      </w:r>
    </w:p>
    <w:p w14:paraId="70506D5A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Выходные данные: символы строки, идущие по двум потокам данных: исходному и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</w:p>
    <w:p w14:paraId="587FF6CD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02BFFE6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7304E3D5" w14:textId="77777777" w:rsidR="00EB2557" w:rsidRPr="00EB2557" w:rsidRDefault="00EB2557" w:rsidP="00EB2557">
      <w:pPr>
        <w:numPr>
          <w:ilvl w:val="0"/>
          <w:numId w:val="14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получает символ, закодированный в виде битовой строки</w:t>
      </w:r>
    </w:p>
    <w:p w14:paraId="1DA554F2" w14:textId="77777777" w:rsidR="00EB2557" w:rsidRPr="00EB2557" w:rsidRDefault="00EB2557" w:rsidP="00EB2557">
      <w:pPr>
        <w:numPr>
          <w:ilvl w:val="0"/>
          <w:numId w:val="14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агент отправляет этот символ по потоку данных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  <w:r w:rsidRPr="00EB2557">
        <w:rPr>
          <w:rFonts w:ascii="Arial" w:hAnsi="Arial" w:cs="Arial"/>
          <w:szCs w:val="28"/>
        </w:rPr>
        <w:t xml:space="preserve"> агенту 14 замены (A~A) на А</w:t>
      </w:r>
    </w:p>
    <w:p w14:paraId="6AB89769" w14:textId="77777777" w:rsidR="00EB2557" w:rsidRPr="00EB2557" w:rsidRDefault="00EB2557" w:rsidP="00EB2557">
      <w:pPr>
        <w:numPr>
          <w:ilvl w:val="0"/>
          <w:numId w:val="14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агент также отправляет этот символ по потоку исходных данных агенту 15 посимвольного сравнения строк</w:t>
      </w:r>
    </w:p>
    <w:p w14:paraId="46958CA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240F57F" w14:textId="5AEA2571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24E6A9AB" wp14:editId="6EA56A41">
            <wp:extent cx="5654040" cy="2377440"/>
            <wp:effectExtent l="0" t="0" r="381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F063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Диаграмма последовательности работы агента 13</w:t>
      </w:r>
    </w:p>
    <w:p w14:paraId="34400EBC" w14:textId="77777777" w:rsidR="00DE78C7" w:rsidRPr="002C283F" w:rsidRDefault="00DE78C7" w:rsidP="00DE78C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AB49660" w14:textId="7777777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14. Замена (А~A) на А</w:t>
      </w:r>
    </w:p>
    <w:p w14:paraId="7CF9E6FE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42A012EF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Шаблон входных данных: (A~A) </w:t>
      </w:r>
    </w:p>
    <w:p w14:paraId="1A1FA3E0" w14:textId="6170E222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Выходные данные: A</w:t>
      </w:r>
    </w:p>
    <w:p w14:paraId="4ADE76C1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FE8A75E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537EB4A9" w14:textId="057E78B0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3EE59C79" w14:textId="77777777" w:rsidR="00EB2557" w:rsidRPr="00EB2557" w:rsidRDefault="00EB2557" w:rsidP="00EB2557">
      <w:pPr>
        <w:numPr>
          <w:ilvl w:val="0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получает символ, закодированный в виде битовой строки, и добавляет его в буфер.</w:t>
      </w:r>
    </w:p>
    <w:p w14:paraId="09B0A913" w14:textId="77777777" w:rsidR="00EB2557" w:rsidRPr="00EB2557" w:rsidRDefault="00EB2557" w:rsidP="00EB2557">
      <w:pPr>
        <w:numPr>
          <w:ilvl w:val="0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количество элементов в буфере равно 5:</w:t>
      </w:r>
    </w:p>
    <w:p w14:paraId="5952EC95" w14:textId="77777777" w:rsidR="00EB2557" w:rsidRPr="00EB2557" w:rsidRDefault="00EB2557" w:rsidP="00EB2557">
      <w:pPr>
        <w:numPr>
          <w:ilvl w:val="1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содержимое буфера соответствует шаблону, то удалить все элементы буфера и добавить в буфер А</w:t>
      </w:r>
    </w:p>
    <w:p w14:paraId="5D4AF02F" w14:textId="77777777" w:rsidR="00EB2557" w:rsidRPr="00EB2557" w:rsidRDefault="00EB2557" w:rsidP="00EB2557">
      <w:pPr>
        <w:numPr>
          <w:ilvl w:val="1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содержимое буфера не соответствует шаблону, то первый элемент в буфере подается на вход агента №15</w:t>
      </w:r>
    </w:p>
    <w:p w14:paraId="1EED3609" w14:textId="77777777" w:rsidR="00EB2557" w:rsidRPr="00EB2557" w:rsidRDefault="00EB2557" w:rsidP="00EB2557">
      <w:pPr>
        <w:numPr>
          <w:ilvl w:val="0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lastRenderedPageBreak/>
        <w:t>если количество элементов в буфере меньше 5:</w:t>
      </w:r>
    </w:p>
    <w:p w14:paraId="38938E46" w14:textId="6CA24363" w:rsidR="00EB2557" w:rsidRPr="00EB2557" w:rsidRDefault="00EB2557" w:rsidP="00EB2557">
      <w:pPr>
        <w:numPr>
          <w:ilvl w:val="1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в буфере только EOL, то EOL подается на вход агента</w:t>
      </w:r>
      <w:r w:rsidRPr="0050491A">
        <w:rPr>
          <w:rFonts w:ascii="Arial" w:hAnsi="Arial" w:cs="Arial"/>
          <w:szCs w:val="28"/>
        </w:rPr>
        <w:t xml:space="preserve"> </w:t>
      </w:r>
      <w:r w:rsidRPr="00EB2557">
        <w:rPr>
          <w:rFonts w:ascii="Arial" w:hAnsi="Arial" w:cs="Arial"/>
          <w:szCs w:val="28"/>
        </w:rPr>
        <w:t>№15 и агент №14 заканчивает работу</w:t>
      </w:r>
    </w:p>
    <w:p w14:paraId="0FC5EDCC" w14:textId="16B4E7D4" w:rsidR="00EB2557" w:rsidRPr="0050491A" w:rsidRDefault="00EB2557" w:rsidP="00EB2557">
      <w:pPr>
        <w:numPr>
          <w:ilvl w:val="1"/>
          <w:numId w:val="15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в буфере не EOL, повтор пунктов 1-3</w:t>
      </w:r>
    </w:p>
    <w:p w14:paraId="352E64FE" w14:textId="4FE527DC" w:rsidR="00EB2557" w:rsidRPr="0050491A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2536F69E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374060D5" w14:textId="6377FEEF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49C7597C" wp14:editId="72E8AE6A">
            <wp:extent cx="5204460" cy="4587240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FAE49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Диаграмма последовательности работы агента 14</w:t>
      </w:r>
    </w:p>
    <w:p w14:paraId="295DF75E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EB2557" w:rsidRPr="00EB2557" w:rsidSect="009B1BD2"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14E7AA9E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6891E3B" w14:textId="7777777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15. Посимвольное сравнение строк</w:t>
      </w:r>
    </w:p>
    <w:p w14:paraId="25598511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652A986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Шаблон входных данных: символы строки из потока исходных данных и потока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</w:p>
    <w:p w14:paraId="5C3E7D67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Выходные данные: символы строки потока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</w:p>
    <w:p w14:paraId="645DBED8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B6F49EB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7773BA53" w14:textId="77777777" w:rsidR="00EB2557" w:rsidRPr="00EB2557" w:rsidRDefault="00EB2557" w:rsidP="00EB2557">
      <w:pPr>
        <w:numPr>
          <w:ilvl w:val="0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на вход агент со стороны потока данных </w:t>
      </w:r>
      <w:proofErr w:type="spellStart"/>
      <w:r w:rsidRPr="00EB2557">
        <w:rPr>
          <w:rFonts w:ascii="Arial" w:hAnsi="Arial" w:cs="Arial"/>
          <w:szCs w:val="28"/>
        </w:rPr>
        <w:t>priority</w:t>
      </w:r>
      <w:proofErr w:type="spellEnd"/>
      <w:r w:rsidRPr="00EB2557">
        <w:rPr>
          <w:rFonts w:ascii="Arial" w:hAnsi="Arial" w:cs="Arial"/>
          <w:szCs w:val="28"/>
        </w:rPr>
        <w:t xml:space="preserve"> получает символ в виде битовой строки и записывает его в буфер 1.</w:t>
      </w:r>
    </w:p>
    <w:p w14:paraId="2DBFE908" w14:textId="77777777" w:rsidR="00EB2557" w:rsidRPr="00EB2557" w:rsidRDefault="00EB2557" w:rsidP="00EB2557">
      <w:pPr>
        <w:numPr>
          <w:ilvl w:val="0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со стороны потока данных исходной строки получает символ в виде битовой строки и записывает его в буфер 2.</w:t>
      </w:r>
    </w:p>
    <w:p w14:paraId="365B9A85" w14:textId="77777777" w:rsidR="00EB2557" w:rsidRPr="00EB2557" w:rsidRDefault="00EB2557" w:rsidP="00EB2557">
      <w:pPr>
        <w:numPr>
          <w:ilvl w:val="0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первые элементы обоих буферов не равны между собой:</w:t>
      </w:r>
    </w:p>
    <w:p w14:paraId="7343A626" w14:textId="77777777" w:rsidR="00EB2557" w:rsidRPr="00EB2557" w:rsidRDefault="00EB2557" w:rsidP="00EB2557">
      <w:pPr>
        <w:numPr>
          <w:ilvl w:val="1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lastRenderedPageBreak/>
        <w:t>буфер 2 очищается</w:t>
      </w:r>
    </w:p>
    <w:p w14:paraId="0549E4BD" w14:textId="77777777" w:rsidR="00EB2557" w:rsidRPr="00EB2557" w:rsidRDefault="00EB2557" w:rsidP="00EB2557">
      <w:pPr>
        <w:numPr>
          <w:ilvl w:val="1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первый элемент буфера 1 удаляется из буфера 1 и отправляется к агенту 12</w:t>
      </w:r>
    </w:p>
    <w:p w14:paraId="7ED8CD8B" w14:textId="77777777" w:rsidR="00EB2557" w:rsidRPr="00EB2557" w:rsidRDefault="00EB2557" w:rsidP="00EB2557">
      <w:pPr>
        <w:numPr>
          <w:ilvl w:val="0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последний элемент буфера 2 является EOL и последний элемент буфера 1 является EOL:</w:t>
      </w:r>
    </w:p>
    <w:p w14:paraId="5E52581D" w14:textId="77777777" w:rsidR="00EB2557" w:rsidRPr="00EB2557" w:rsidRDefault="00EB2557" w:rsidP="00EB2557">
      <w:pPr>
        <w:numPr>
          <w:ilvl w:val="1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содержимое буферов 1 и 2 совпадает:</w:t>
      </w:r>
    </w:p>
    <w:p w14:paraId="180B2BE0" w14:textId="77777777" w:rsidR="00EB2557" w:rsidRPr="00EB2557" w:rsidRDefault="00EB2557" w:rsidP="00EB2557">
      <w:pPr>
        <w:numPr>
          <w:ilvl w:val="2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отправляет первый элемент буфера 1 агенту 16 и удаляет его из буфера</w:t>
      </w:r>
    </w:p>
    <w:p w14:paraId="7F9EF3F5" w14:textId="354D3990" w:rsidR="00EB2557" w:rsidRPr="0050491A" w:rsidRDefault="00EB2557" w:rsidP="00EB2557">
      <w:pPr>
        <w:numPr>
          <w:ilvl w:val="0"/>
          <w:numId w:val="16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буфер 1 не пуст, повторяем шаги 1-4</w:t>
      </w:r>
    </w:p>
    <w:p w14:paraId="6EA60FAB" w14:textId="73B40276" w:rsidR="00EB2557" w:rsidRPr="0050491A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5BCF6612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1001F811" w14:textId="15EB8553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7FC0B80B" wp14:editId="34FE2C05">
            <wp:extent cx="4381500" cy="38862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539B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</w:p>
    <w:p w14:paraId="40123A53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Диаграмма последовательности работы агента 15</w:t>
      </w:r>
    </w:p>
    <w:p w14:paraId="165453E7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  <w:sectPr w:rsidR="00EB2557" w:rsidRPr="00EB2557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3C237EEA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38C8A11D" w14:textId="77777777" w:rsidR="00EB2557" w:rsidRPr="00EB2557" w:rsidRDefault="00EB2557" w:rsidP="00900491">
      <w:pPr>
        <w:pStyle w:val="a8"/>
        <w:ind w:left="-851"/>
        <w:outlineLvl w:val="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EB2557">
        <w:rPr>
          <w:rFonts w:ascii="Arial" w:hAnsi="Arial" w:cs="Arial"/>
          <w:b/>
          <w:bCs/>
          <w:color w:val="000000" w:themeColor="text1"/>
          <w:sz w:val="28"/>
          <w:szCs w:val="28"/>
        </w:rPr>
        <w:t>Агент 16. Сравнение конечной формулы с А</w:t>
      </w:r>
    </w:p>
    <w:p w14:paraId="03D9A1AB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0FB0AA41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Входные данные: символы строки </w:t>
      </w:r>
    </w:p>
    <w:p w14:paraId="4F1BBF36" w14:textId="3E8BAE76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Выходные данные: {</w:t>
      </w:r>
      <w:proofErr w:type="spellStart"/>
      <w:r w:rsidRPr="00EB2557">
        <w:rPr>
          <w:rFonts w:ascii="Arial" w:hAnsi="Arial" w:cs="Arial"/>
          <w:szCs w:val="28"/>
        </w:rPr>
        <w:t>True</w:t>
      </w:r>
      <w:proofErr w:type="spellEnd"/>
      <w:r w:rsidRPr="00EB2557">
        <w:rPr>
          <w:rFonts w:ascii="Arial" w:hAnsi="Arial" w:cs="Arial"/>
          <w:szCs w:val="28"/>
        </w:rPr>
        <w:t xml:space="preserve">, </w:t>
      </w:r>
      <w:proofErr w:type="spellStart"/>
      <w:r w:rsidRPr="00EB2557">
        <w:rPr>
          <w:rFonts w:ascii="Arial" w:hAnsi="Arial" w:cs="Arial"/>
          <w:szCs w:val="28"/>
        </w:rPr>
        <w:t>False</w:t>
      </w:r>
      <w:proofErr w:type="spellEnd"/>
      <w:r w:rsidRPr="00EB2557">
        <w:rPr>
          <w:rFonts w:ascii="Arial" w:hAnsi="Arial" w:cs="Arial"/>
          <w:szCs w:val="28"/>
        </w:rPr>
        <w:t>}</w:t>
      </w:r>
    </w:p>
    <w:p w14:paraId="61E32723" w14:textId="62615EAD" w:rsidR="00EB2557" w:rsidRPr="0050491A" w:rsidRDefault="00EB2557" w:rsidP="009E3988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14A1BF4C" w14:textId="77777777" w:rsidR="00EB2557" w:rsidRPr="0050491A" w:rsidRDefault="00EB2557" w:rsidP="00EB2557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</w:p>
    <w:p w14:paraId="2B03535F" w14:textId="36346F61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709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Принцип работы:</w:t>
      </w:r>
    </w:p>
    <w:p w14:paraId="39A2279F" w14:textId="77777777" w:rsidR="00EB2557" w:rsidRPr="00EB2557" w:rsidRDefault="00EB2557" w:rsidP="00EB2557">
      <w:pPr>
        <w:numPr>
          <w:ilvl w:val="0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на вход агент получает символ, закодированный в виде битовой строки.</w:t>
      </w:r>
    </w:p>
    <w:p w14:paraId="1CD6DCE0" w14:textId="77777777" w:rsidR="00EB2557" w:rsidRPr="00EB2557" w:rsidRDefault="00EB2557" w:rsidP="00EB2557">
      <w:pPr>
        <w:numPr>
          <w:ilvl w:val="0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буфер пуст:</w:t>
      </w:r>
    </w:p>
    <w:p w14:paraId="79E4363E" w14:textId="77777777" w:rsidR="00EB2557" w:rsidRPr="00EB2557" w:rsidRDefault="00EB2557" w:rsidP="00EB2557">
      <w:pPr>
        <w:numPr>
          <w:ilvl w:val="1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является EOL:</w:t>
      </w:r>
    </w:p>
    <w:p w14:paraId="4301E38E" w14:textId="77777777" w:rsidR="00EB2557" w:rsidRPr="00EB2557" w:rsidRDefault="00EB2557" w:rsidP="00EB2557">
      <w:pPr>
        <w:numPr>
          <w:ilvl w:val="2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lastRenderedPageBreak/>
        <w:t xml:space="preserve">супервизору отправляется </w:t>
      </w:r>
      <w:proofErr w:type="spellStart"/>
      <w:r w:rsidRPr="00EB2557">
        <w:rPr>
          <w:rFonts w:ascii="Arial" w:hAnsi="Arial" w:cs="Arial"/>
          <w:szCs w:val="28"/>
        </w:rPr>
        <w:t>False</w:t>
      </w:r>
      <w:proofErr w:type="spellEnd"/>
      <w:r w:rsidRPr="00EB2557">
        <w:rPr>
          <w:rFonts w:ascii="Arial" w:hAnsi="Arial" w:cs="Arial"/>
          <w:szCs w:val="28"/>
        </w:rPr>
        <w:t xml:space="preserve"> (исходная строка не является формулой)</w:t>
      </w:r>
    </w:p>
    <w:p w14:paraId="3A83A251" w14:textId="77777777" w:rsidR="00EB2557" w:rsidRPr="00EB2557" w:rsidRDefault="00EB2557" w:rsidP="00EB2557">
      <w:pPr>
        <w:numPr>
          <w:ilvl w:val="1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не является EOL:</w:t>
      </w:r>
    </w:p>
    <w:p w14:paraId="66F6CE32" w14:textId="77777777" w:rsidR="00EB2557" w:rsidRPr="00EB2557" w:rsidRDefault="00EB2557" w:rsidP="00EB2557">
      <w:pPr>
        <w:numPr>
          <w:ilvl w:val="2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символ добавляется в буфер</w:t>
      </w:r>
    </w:p>
    <w:p w14:paraId="25514D06" w14:textId="77777777" w:rsidR="00EB2557" w:rsidRPr="00EB2557" w:rsidRDefault="00EB2557" w:rsidP="00EB2557">
      <w:pPr>
        <w:numPr>
          <w:ilvl w:val="0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буфер не пуст:</w:t>
      </w:r>
    </w:p>
    <w:p w14:paraId="3B04B87F" w14:textId="77777777" w:rsidR="00EB2557" w:rsidRPr="00EB2557" w:rsidRDefault="00EB2557" w:rsidP="00EB2557">
      <w:pPr>
        <w:numPr>
          <w:ilvl w:val="1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не является EOL:</w:t>
      </w:r>
    </w:p>
    <w:p w14:paraId="3F26A765" w14:textId="77777777" w:rsidR="00EB2557" w:rsidRPr="00EB2557" w:rsidRDefault="00EB2557" w:rsidP="00EB2557">
      <w:pPr>
        <w:numPr>
          <w:ilvl w:val="2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символ добавляется в буфер</w:t>
      </w:r>
    </w:p>
    <w:p w14:paraId="48F09D91" w14:textId="77777777" w:rsidR="00EB2557" w:rsidRPr="00EB2557" w:rsidRDefault="00EB2557" w:rsidP="00EB2557">
      <w:pPr>
        <w:numPr>
          <w:ilvl w:val="1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если символ является EOL:</w:t>
      </w:r>
    </w:p>
    <w:p w14:paraId="51D98F47" w14:textId="77777777" w:rsidR="00EB2557" w:rsidRPr="00EB2557" w:rsidRDefault="00EB2557" w:rsidP="00EB2557">
      <w:pPr>
        <w:numPr>
          <w:ilvl w:val="2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если в буфере 1 символ и он </w:t>
      </w:r>
      <w:proofErr w:type="gramStart"/>
      <w:r w:rsidRPr="00EB2557">
        <w:rPr>
          <w:rFonts w:ascii="Arial" w:hAnsi="Arial" w:cs="Arial"/>
          <w:szCs w:val="28"/>
        </w:rPr>
        <w:t>равен</w:t>
      </w:r>
      <w:proofErr w:type="gramEnd"/>
      <w:r w:rsidRPr="00EB2557">
        <w:rPr>
          <w:rFonts w:ascii="Arial" w:hAnsi="Arial" w:cs="Arial"/>
          <w:szCs w:val="28"/>
        </w:rPr>
        <w:t xml:space="preserve"> А:</w:t>
      </w:r>
    </w:p>
    <w:p w14:paraId="225A7B33" w14:textId="77777777" w:rsidR="00EB2557" w:rsidRPr="00EB2557" w:rsidRDefault="00EB2557" w:rsidP="00EB2557">
      <w:pPr>
        <w:numPr>
          <w:ilvl w:val="3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супервизору отправляется </w:t>
      </w:r>
      <w:proofErr w:type="spellStart"/>
      <w:r w:rsidRPr="00EB2557">
        <w:rPr>
          <w:rFonts w:ascii="Arial" w:hAnsi="Arial" w:cs="Arial"/>
          <w:szCs w:val="28"/>
        </w:rPr>
        <w:t>True</w:t>
      </w:r>
      <w:proofErr w:type="spellEnd"/>
      <w:r w:rsidRPr="00EB2557">
        <w:rPr>
          <w:rFonts w:ascii="Arial" w:hAnsi="Arial" w:cs="Arial"/>
          <w:szCs w:val="28"/>
        </w:rPr>
        <w:t xml:space="preserve"> (исходная строка является формулой)</w:t>
      </w:r>
    </w:p>
    <w:p w14:paraId="0435164B" w14:textId="77777777" w:rsidR="00EB2557" w:rsidRPr="00EB2557" w:rsidRDefault="00EB2557" w:rsidP="00EB2557">
      <w:pPr>
        <w:numPr>
          <w:ilvl w:val="2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если в буфере не 1 элемент или первый элемент не </w:t>
      </w:r>
      <w:proofErr w:type="gramStart"/>
      <w:r w:rsidRPr="00EB2557">
        <w:rPr>
          <w:rFonts w:ascii="Arial" w:hAnsi="Arial" w:cs="Arial"/>
          <w:szCs w:val="28"/>
        </w:rPr>
        <w:t>равен</w:t>
      </w:r>
      <w:proofErr w:type="gramEnd"/>
      <w:r w:rsidRPr="00EB2557">
        <w:rPr>
          <w:rFonts w:ascii="Arial" w:hAnsi="Arial" w:cs="Arial"/>
          <w:szCs w:val="28"/>
        </w:rPr>
        <w:t xml:space="preserve"> А:</w:t>
      </w:r>
    </w:p>
    <w:p w14:paraId="03A4E8A8" w14:textId="77777777" w:rsidR="00EB2557" w:rsidRPr="00EB2557" w:rsidRDefault="00EB2557" w:rsidP="00EB2557">
      <w:pPr>
        <w:numPr>
          <w:ilvl w:val="3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 xml:space="preserve">супервизору отправляется </w:t>
      </w:r>
      <w:proofErr w:type="spellStart"/>
      <w:r w:rsidRPr="00EB2557">
        <w:rPr>
          <w:rFonts w:ascii="Arial" w:hAnsi="Arial" w:cs="Arial"/>
          <w:szCs w:val="28"/>
        </w:rPr>
        <w:t>False</w:t>
      </w:r>
      <w:proofErr w:type="spellEnd"/>
      <w:r w:rsidRPr="00EB2557">
        <w:rPr>
          <w:rFonts w:ascii="Arial" w:hAnsi="Arial" w:cs="Arial"/>
          <w:szCs w:val="28"/>
        </w:rPr>
        <w:t xml:space="preserve"> (исходная строка не является формулой)</w:t>
      </w:r>
    </w:p>
    <w:p w14:paraId="687E2B5A" w14:textId="77777777" w:rsidR="00EB2557" w:rsidRPr="00EB2557" w:rsidRDefault="00EB2557" w:rsidP="00EB2557">
      <w:pPr>
        <w:numPr>
          <w:ilvl w:val="3"/>
          <w:numId w:val="17"/>
        </w:num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</w:rPr>
        <w:sectPr w:rsidR="00EB2557" w:rsidRPr="00EB2557" w:rsidSect="009B1BD2">
          <w:type w:val="continuous"/>
          <w:pgSz w:w="11920" w:h="16840"/>
          <w:pgMar w:top="1134" w:right="850" w:bottom="1134" w:left="1701" w:header="720" w:footer="720" w:gutter="0"/>
          <w:cols w:space="720"/>
          <w:noEndnote/>
        </w:sectPr>
      </w:pPr>
    </w:p>
    <w:p w14:paraId="4B520FFC" w14:textId="77777777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263C0CCB" w14:textId="088C0A81" w:rsidR="00EB2557" w:rsidRPr="00EB2557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50491A">
        <w:rPr>
          <w:rFonts w:ascii="Arial" w:hAnsi="Arial" w:cs="Arial"/>
          <w:szCs w:val="28"/>
        </w:rPr>
        <w:drawing>
          <wp:inline distT="0" distB="0" distL="0" distR="0" wp14:anchorId="1F618193" wp14:editId="121D4927">
            <wp:extent cx="3177540" cy="5234940"/>
            <wp:effectExtent l="0" t="0" r="381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7DD8" w14:textId="0C58DF00" w:rsidR="00EB2557" w:rsidRPr="0050491A" w:rsidRDefault="00EB2557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  <w:r w:rsidRPr="00EB2557">
        <w:rPr>
          <w:rFonts w:ascii="Arial" w:hAnsi="Arial" w:cs="Arial"/>
          <w:szCs w:val="28"/>
        </w:rPr>
        <w:t>Диаграмма последовательности работы агента 16</w:t>
      </w:r>
    </w:p>
    <w:p w14:paraId="486FC7EF" w14:textId="0355F9DD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szCs w:val="28"/>
        </w:rPr>
      </w:pPr>
    </w:p>
    <w:p w14:paraId="7CF70928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768FB55F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39908579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2BFF51D1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7D469DA3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26354485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5D3FBAED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336CF60A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6D9C6448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18E42901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6CEF9ED5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76A3F85C" w14:textId="77777777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41676603" w14:textId="77777777" w:rsidR="009B1BD2" w:rsidRPr="0050491A" w:rsidRDefault="009B1BD2" w:rsidP="009B1BD2">
      <w:pPr>
        <w:tabs>
          <w:tab w:val="left" w:pos="142"/>
          <w:tab w:val="center" w:pos="4251"/>
        </w:tabs>
        <w:spacing w:after="0"/>
        <w:rPr>
          <w:rFonts w:ascii="Arial" w:hAnsi="Arial" w:cs="Arial"/>
          <w:b/>
          <w:bCs/>
          <w:szCs w:val="28"/>
        </w:rPr>
      </w:pPr>
    </w:p>
    <w:p w14:paraId="2E1A6379" w14:textId="77777777" w:rsidR="009E3988" w:rsidRDefault="009E3988" w:rsidP="009B1BD2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3C85C892" w14:textId="77777777" w:rsidR="009E3988" w:rsidRDefault="009E3988" w:rsidP="00027813">
      <w:pPr>
        <w:tabs>
          <w:tab w:val="left" w:pos="142"/>
          <w:tab w:val="center" w:pos="4251"/>
        </w:tabs>
        <w:spacing w:after="0"/>
        <w:rPr>
          <w:rFonts w:ascii="Arial" w:hAnsi="Arial" w:cs="Arial"/>
          <w:b/>
          <w:bCs/>
          <w:szCs w:val="28"/>
        </w:rPr>
      </w:pPr>
    </w:p>
    <w:p w14:paraId="145F4531" w14:textId="4FBDB997" w:rsidR="00470864" w:rsidRPr="009E3988" w:rsidRDefault="00470864" w:rsidP="00900491">
      <w:pPr>
        <w:pStyle w:val="a6"/>
        <w:jc w:val="center"/>
        <w:outlineLvl w:val="0"/>
        <w:rPr>
          <w:b/>
          <w:bCs/>
          <w:sz w:val="44"/>
          <w:szCs w:val="44"/>
        </w:rPr>
      </w:pPr>
      <w:r w:rsidRPr="009E3988">
        <w:rPr>
          <w:b/>
          <w:bCs/>
          <w:sz w:val="44"/>
          <w:szCs w:val="44"/>
        </w:rPr>
        <w:lastRenderedPageBreak/>
        <w:t>Программная реализация</w:t>
      </w:r>
    </w:p>
    <w:p w14:paraId="7641A816" w14:textId="4FDA4AC1" w:rsidR="00470864" w:rsidRPr="0050491A" w:rsidRDefault="00470864" w:rsidP="00EB2557">
      <w:pPr>
        <w:tabs>
          <w:tab w:val="left" w:pos="142"/>
          <w:tab w:val="center" w:pos="4251"/>
        </w:tabs>
        <w:spacing w:after="0"/>
        <w:ind w:left="-851"/>
        <w:jc w:val="center"/>
        <w:rPr>
          <w:rFonts w:ascii="Arial" w:hAnsi="Arial" w:cs="Arial"/>
          <w:b/>
          <w:bCs/>
          <w:szCs w:val="28"/>
        </w:rPr>
      </w:pPr>
    </w:p>
    <w:p w14:paraId="0E7953C7" w14:textId="1A55F5F4" w:rsidR="00470864" w:rsidRPr="0050491A" w:rsidRDefault="00470864" w:rsidP="0058117D">
      <w:pPr>
        <w:pStyle w:val="a3"/>
        <w:numPr>
          <w:ilvl w:val="0"/>
          <w:numId w:val="20"/>
        </w:numPr>
        <w:kinsoku w:val="0"/>
        <w:overflowPunct w:val="0"/>
        <w:autoSpaceDE w:val="0"/>
        <w:autoSpaceDN w:val="0"/>
        <w:adjustRightInd w:val="0"/>
        <w:spacing w:before="85" w:after="0"/>
        <w:rPr>
          <w:rFonts w:ascii="Arial" w:hAnsi="Arial" w:cs="Arial"/>
          <w:b/>
          <w:bCs/>
          <w:sz w:val="18"/>
          <w:szCs w:val="18"/>
        </w:rPr>
      </w:pPr>
      <w:r w:rsidRPr="0050491A">
        <w:rPr>
          <w:rFonts w:ascii="Arial" w:hAnsi="Arial" w:cs="Arial"/>
          <w:b/>
          <w:bCs/>
          <w:sz w:val="18"/>
          <w:szCs w:val="18"/>
        </w:rPr>
        <w:t>Команды</w:t>
      </w:r>
      <w:r w:rsidRPr="0050491A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50491A">
        <w:rPr>
          <w:rFonts w:ascii="Arial" w:hAnsi="Arial" w:cs="Arial"/>
          <w:b/>
          <w:bCs/>
          <w:sz w:val="18"/>
          <w:szCs w:val="18"/>
        </w:rPr>
        <w:t>простой замены</w:t>
      </w:r>
    </w:p>
    <w:p w14:paraId="5F8FC126" w14:textId="77777777" w:rsidR="00470864" w:rsidRPr="00470864" w:rsidRDefault="00470864" w:rsidP="00470864">
      <w:pPr>
        <w:kinsoku w:val="0"/>
        <w:overflowPunct w:val="0"/>
        <w:autoSpaceDE w:val="0"/>
        <w:autoSpaceDN w:val="0"/>
        <w:adjustRightInd w:val="0"/>
        <w:spacing w:before="4"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1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1549"/>
        <w:gridCol w:w="5070"/>
      </w:tblGrid>
      <w:tr w:rsidR="00470864" w:rsidRPr="00470864" w14:paraId="712872E5" w14:textId="77777777" w:rsidTr="00563D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B010" w14:textId="77777777" w:rsidR="00470864" w:rsidRPr="00470864" w:rsidRDefault="00470864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Команда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26CF" w14:textId="77777777" w:rsidR="00470864" w:rsidRPr="00470864" w:rsidRDefault="00470864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Операнд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BA9A" w14:textId="77777777" w:rsidR="00470864" w:rsidRPr="00470864" w:rsidRDefault="00470864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Пояснение</w:t>
            </w:r>
          </w:p>
        </w:tc>
      </w:tr>
      <w:tr w:rsidR="00470864" w:rsidRPr="00470864" w14:paraId="6BEAA11B" w14:textId="77777777" w:rsidTr="00563D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9F0" w14:textId="009440A0" w:rsidR="00470864" w:rsidRPr="00470864" w:rsidRDefault="00563D3F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pattern_from_1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_9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_to_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21A5" w14:textId="3B780E16" w:rsidR="00470864" w:rsidRPr="00470864" w:rsidRDefault="00470864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9F64" w14:textId="071EF67A" w:rsidR="00470864" w:rsidRPr="00470864" w:rsidRDefault="00563D3F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Замена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[1,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9] </w:t>
            </w:r>
            <w:r w:rsidRPr="0050491A">
              <w:rPr>
                <w:rFonts w:ascii="Arial" w:hAnsi="Arial" w:cs="Arial"/>
                <w:sz w:val="18"/>
                <w:szCs w:val="18"/>
              </w:rPr>
              <w:t>на 1</w:t>
            </w:r>
          </w:p>
        </w:tc>
      </w:tr>
      <w:tr w:rsidR="00470864" w:rsidRPr="00470864" w14:paraId="1FF4D4EB" w14:textId="77777777" w:rsidTr="00563D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8A96" w14:textId="6C452443" w:rsidR="00470864" w:rsidRPr="00470864" w:rsidRDefault="00563D3F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pattern_from_A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_Z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_to_A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670D" w14:textId="6F397E00" w:rsidR="00470864" w:rsidRPr="00470864" w:rsidRDefault="00470864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06EF" w14:textId="02A8854A" w:rsidR="00470864" w:rsidRPr="00470864" w:rsidRDefault="00563D3F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Замена [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50491A">
              <w:rPr>
                <w:rFonts w:ascii="Arial" w:hAnsi="Arial" w:cs="Arial"/>
                <w:sz w:val="18"/>
                <w:szCs w:val="18"/>
              </w:rPr>
              <w:t>,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Z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] 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</w:tr>
      <w:tr w:rsidR="0090679D" w:rsidRPr="0050491A" w14:paraId="5E3F6B18" w14:textId="77777777" w:rsidTr="00563D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F463" w14:textId="18586CD9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pattern_from_no_to_A_equal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2B0C" w14:textId="77777777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D1DDD" w14:textId="568EB50E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50491A">
              <w:rPr>
                <w:rFonts w:ascii="Arial" w:hAnsi="Arial" w:cs="Arial"/>
                <w:sz w:val="18"/>
                <w:szCs w:val="18"/>
              </w:rPr>
              <w:t xml:space="preserve">Замена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!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</w:rPr>
              <w:t xml:space="preserve"> 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~</w:t>
            </w:r>
          </w:p>
        </w:tc>
      </w:tr>
      <w:tr w:rsidR="0090679D" w:rsidRPr="0050491A" w14:paraId="7546D17E" w14:textId="77777777" w:rsidTr="00563D3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BB5DD" w14:textId="5D1DE86B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pattern_from_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A1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_to_A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B1EE" w14:textId="77777777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DEB7" w14:textId="357C60C7" w:rsidR="0090679D" w:rsidRPr="0050491A" w:rsidRDefault="0090679D" w:rsidP="00470864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Замена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A1 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на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</w:p>
        </w:tc>
      </w:tr>
    </w:tbl>
    <w:p w14:paraId="0472A436" w14:textId="77777777" w:rsidR="00470864" w:rsidRPr="00EB2557" w:rsidRDefault="00470864" w:rsidP="00470864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 w:val="18"/>
          <w:szCs w:val="18"/>
        </w:rPr>
      </w:pPr>
    </w:p>
    <w:p w14:paraId="0C04EBDE" w14:textId="77777777" w:rsidR="00470864" w:rsidRPr="0050491A" w:rsidRDefault="00470864" w:rsidP="00470864">
      <w:pPr>
        <w:pStyle w:val="a4"/>
        <w:kinsoku w:val="0"/>
        <w:overflowPunct w:val="0"/>
        <w:spacing w:before="161"/>
        <w:ind w:left="-993"/>
        <w:rPr>
          <w:rFonts w:ascii="Arial" w:hAnsi="Arial" w:cs="Arial"/>
          <w:sz w:val="18"/>
          <w:szCs w:val="18"/>
        </w:rPr>
      </w:pPr>
      <w:r w:rsidRPr="0050491A">
        <w:rPr>
          <w:rFonts w:ascii="Arial" w:hAnsi="Arial" w:cs="Arial"/>
          <w:sz w:val="18"/>
          <w:szCs w:val="18"/>
        </w:rPr>
        <w:t>Примеры</w:t>
      </w:r>
    </w:p>
    <w:p w14:paraId="33D957E0" w14:textId="77777777" w:rsidR="00470864" w:rsidRPr="0050491A" w:rsidRDefault="00470864" w:rsidP="00470864">
      <w:pPr>
        <w:pStyle w:val="a4"/>
        <w:kinsoku w:val="0"/>
        <w:overflowPunct w:val="0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2"/>
        <w:gridCol w:w="4678"/>
        <w:gridCol w:w="2943"/>
      </w:tblGrid>
      <w:tr w:rsidR="00470864" w:rsidRPr="0050491A" w14:paraId="1D1AB9AA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CF701" w14:textId="77777777" w:rsidR="00470864" w:rsidRPr="0050491A" w:rsidRDefault="00470864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</w:t>
            </w:r>
            <w:r w:rsidRPr="0050491A">
              <w:rPr>
                <w:rFonts w:ascii="Arial" w:hAnsi="Arial" w:cs="Arial"/>
                <w:spacing w:val="-2"/>
                <w:sz w:val="18"/>
                <w:szCs w:val="18"/>
              </w:rPr>
              <w:t xml:space="preserve"> </w:t>
            </w:r>
            <w:r w:rsidRPr="0050491A">
              <w:rPr>
                <w:rFonts w:ascii="Arial" w:hAnsi="Arial" w:cs="Arial"/>
                <w:sz w:val="18"/>
                <w:szCs w:val="18"/>
              </w:rPr>
              <w:t>до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CB7E7" w14:textId="77777777" w:rsidR="00470864" w:rsidRPr="0050491A" w:rsidRDefault="00470864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81141" w14:textId="77777777" w:rsidR="00470864" w:rsidRPr="0050491A" w:rsidRDefault="00470864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</w:t>
            </w:r>
            <w:r w:rsidRPr="0050491A">
              <w:rPr>
                <w:rFonts w:ascii="Arial" w:hAnsi="Arial" w:cs="Arial"/>
                <w:spacing w:val="-1"/>
                <w:sz w:val="18"/>
                <w:szCs w:val="18"/>
              </w:rPr>
              <w:t xml:space="preserve"> </w:t>
            </w:r>
            <w:r w:rsidRPr="0050491A">
              <w:rPr>
                <w:rFonts w:ascii="Arial" w:hAnsi="Arial" w:cs="Arial"/>
                <w:sz w:val="18"/>
                <w:szCs w:val="18"/>
              </w:rPr>
              <w:t>после</w:t>
            </w:r>
          </w:p>
        </w:tc>
      </w:tr>
      <w:tr w:rsidR="00563D3F" w:rsidRPr="0050491A" w14:paraId="16403845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7A70" w14:textId="5A37C8AE" w:rsidR="00563D3F" w:rsidRPr="0050491A" w:rsidRDefault="00563D3F" w:rsidP="00563D3F">
            <w:pPr>
              <w:pStyle w:val="TableParagraph"/>
              <w:kinsoku w:val="0"/>
              <w:overflowPunct w:val="0"/>
              <w:spacing w:line="249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52 1</w:t>
            </w:r>
            <w:r w:rsidR="002968D2" w:rsidRPr="0050491A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DFB2" w14:textId="2BCD81DA" w:rsidR="00563D3F" w:rsidRPr="0050491A" w:rsidRDefault="00C95EE0" w:rsidP="00563D3F">
            <w:pPr>
              <w:pStyle w:val="TableParagraph"/>
              <w:kinsoku w:val="0"/>
              <w:overflowPunct w:val="0"/>
              <w:spacing w:line="249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3D3F" w:rsidRPr="0050491A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="0090679D" w:rsidRPr="0050491A">
              <w:rPr>
                <w:rFonts w:ascii="Arial" w:hAnsi="Arial" w:cs="Arial"/>
                <w:sz w:val="18"/>
                <w:szCs w:val="18"/>
                <w:lang w:val="en-US"/>
              </w:rPr>
              <w:t>new_pattern_from_1_9_to_1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C94AB" w14:textId="291AA0E4" w:rsidR="00563D3F" w:rsidRPr="0050491A" w:rsidRDefault="00563D3F" w:rsidP="00563D3F">
            <w:pPr>
              <w:pStyle w:val="TableParagraph"/>
              <w:kinsoku w:val="0"/>
              <w:overflowPunct w:val="0"/>
              <w:spacing w:line="249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49 1</w:t>
            </w:r>
            <w:r w:rsidR="002968D2" w:rsidRPr="0050491A"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13</w:t>
            </w:r>
          </w:p>
        </w:tc>
      </w:tr>
      <w:tr w:rsidR="00563D3F" w:rsidRPr="0050491A" w14:paraId="75B4EE7D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61DE" w14:textId="79D083F9" w:rsidR="00563D3F" w:rsidRPr="0050491A" w:rsidRDefault="00563D3F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86 34 12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6156" w14:textId="2F2C837D" w:rsidR="00563D3F" w:rsidRPr="0050491A" w:rsidRDefault="00C95EE0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3D3F" w:rsidRPr="0050491A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proofErr w:type="spellStart"/>
            <w:r w:rsidR="00563D3F" w:rsidRPr="0050491A">
              <w:rPr>
                <w:rFonts w:ascii="Arial" w:hAnsi="Arial" w:cs="Arial"/>
                <w:sz w:val="18"/>
                <w:szCs w:val="18"/>
                <w:lang w:val="en-US"/>
              </w:rPr>
              <w:t>new_pattern_from_A</w:t>
            </w:r>
            <w:r w:rsidR="00563D3F" w:rsidRPr="0050491A">
              <w:rPr>
                <w:rFonts w:ascii="Arial" w:hAnsi="Arial" w:cs="Arial"/>
                <w:sz w:val="18"/>
                <w:szCs w:val="18"/>
                <w:lang w:val="en-US"/>
              </w:rPr>
              <w:t>_Z</w:t>
            </w:r>
            <w:r w:rsidR="00563D3F" w:rsidRPr="0050491A">
              <w:rPr>
                <w:rFonts w:ascii="Arial" w:hAnsi="Arial" w:cs="Arial"/>
                <w:sz w:val="18"/>
                <w:szCs w:val="18"/>
                <w:lang w:val="en-US"/>
              </w:rPr>
              <w:t>_to_A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0D1FF" w14:textId="39CB407F" w:rsidR="00563D3F" w:rsidRPr="0050491A" w:rsidRDefault="00563D3F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65 34 12</w:t>
            </w:r>
          </w:p>
        </w:tc>
      </w:tr>
      <w:tr w:rsidR="0090679D" w:rsidRPr="0050491A" w14:paraId="18447788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94357" w14:textId="3D6878E7" w:rsidR="0090679D" w:rsidRPr="0050491A" w:rsidRDefault="0090679D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33 66 49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92935" w14:textId="5CD648E0" w:rsidR="0090679D" w:rsidRPr="0050491A" w:rsidRDefault="00C95EE0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0679D" w:rsidRPr="0050491A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proofErr w:type="spellStart"/>
            <w:r w:rsidR="0090679D" w:rsidRPr="0050491A">
              <w:rPr>
                <w:rFonts w:ascii="Arial" w:hAnsi="Arial" w:cs="Arial"/>
                <w:sz w:val="18"/>
                <w:szCs w:val="18"/>
                <w:lang w:val="en-US"/>
              </w:rPr>
              <w:t>pattern_from_no_to_A_equal</w:t>
            </w:r>
            <w:proofErr w:type="spellEnd"/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ED6D5" w14:textId="4E6C7BD5" w:rsidR="0090679D" w:rsidRPr="0050491A" w:rsidRDefault="0090679D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126 65 66 49</w:t>
            </w:r>
          </w:p>
        </w:tc>
      </w:tr>
      <w:tr w:rsidR="0090679D" w:rsidRPr="0050491A" w14:paraId="4A06DADE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03F9" w14:textId="7C7608EE" w:rsidR="0090679D" w:rsidRPr="0050491A" w:rsidRDefault="002968D2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[1 49 65]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15394" w14:textId="36DD75D9" w:rsidR="0090679D" w:rsidRPr="0050491A" w:rsidRDefault="00C95EE0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90679D" w:rsidRPr="0050491A">
              <w:rPr>
                <w:rFonts w:ascii="Arial" w:hAnsi="Arial" w:cs="Arial"/>
                <w:sz w:val="18"/>
                <w:szCs w:val="18"/>
                <w:lang w:val="en-US"/>
              </w:rPr>
              <w:t>/pattern_from_A1_to_A</w:t>
            </w:r>
          </w:p>
        </w:tc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32BB" w14:textId="50FB7802" w:rsidR="0090679D" w:rsidRPr="0050491A" w:rsidRDefault="002968D2" w:rsidP="00563D3F">
            <w:pPr>
              <w:pStyle w:val="TableParagraph"/>
              <w:kinsoku w:val="0"/>
              <w:overflowPunct w:val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[1 65]</w:t>
            </w:r>
          </w:p>
        </w:tc>
      </w:tr>
    </w:tbl>
    <w:p w14:paraId="1ED94287" w14:textId="78B5529F" w:rsidR="002C283F" w:rsidRPr="0050491A" w:rsidRDefault="002C283F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 w:val="18"/>
          <w:szCs w:val="18"/>
          <w:lang w:val="en-US"/>
        </w:rPr>
      </w:pPr>
    </w:p>
    <w:p w14:paraId="3F0B72A7" w14:textId="4E2531DB" w:rsidR="002968D2" w:rsidRPr="0050491A" w:rsidRDefault="002968D2" w:rsidP="0058117D">
      <w:pPr>
        <w:pStyle w:val="a3"/>
        <w:numPr>
          <w:ilvl w:val="0"/>
          <w:numId w:val="20"/>
        </w:numPr>
        <w:kinsoku w:val="0"/>
        <w:overflowPunct w:val="0"/>
        <w:autoSpaceDE w:val="0"/>
        <w:autoSpaceDN w:val="0"/>
        <w:adjustRightInd w:val="0"/>
        <w:spacing w:before="85" w:after="0"/>
        <w:rPr>
          <w:rFonts w:ascii="Arial" w:hAnsi="Arial" w:cs="Arial"/>
          <w:b/>
          <w:bCs/>
          <w:sz w:val="18"/>
          <w:szCs w:val="18"/>
          <w:lang w:val="en-US"/>
        </w:rPr>
      </w:pPr>
      <w:r w:rsidRPr="0050491A">
        <w:rPr>
          <w:rFonts w:ascii="Arial" w:hAnsi="Arial" w:cs="Arial"/>
          <w:b/>
          <w:bCs/>
          <w:sz w:val="18"/>
          <w:szCs w:val="18"/>
        </w:rPr>
        <w:t>Пакет</w:t>
      </w:r>
      <w:r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50491A">
        <w:rPr>
          <w:rFonts w:ascii="Arial" w:hAnsi="Arial" w:cs="Arial"/>
          <w:b/>
          <w:bCs/>
          <w:sz w:val="18"/>
          <w:szCs w:val="18"/>
        </w:rPr>
        <w:t>вспомогательных</w:t>
      </w:r>
      <w:r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50491A">
        <w:rPr>
          <w:rFonts w:ascii="Arial" w:hAnsi="Arial" w:cs="Arial"/>
          <w:b/>
          <w:bCs/>
          <w:sz w:val="18"/>
          <w:szCs w:val="18"/>
        </w:rPr>
        <w:t>команд</w:t>
      </w:r>
      <w:r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a1_to_a</w:t>
      </w:r>
      <w:r w:rsidR="0021682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(</w:t>
      </w:r>
      <w:r w:rsidR="00216820" w:rsidRPr="0050491A">
        <w:rPr>
          <w:rFonts w:ascii="Arial" w:hAnsi="Arial" w:cs="Arial"/>
          <w:b/>
          <w:bCs/>
          <w:sz w:val="18"/>
          <w:szCs w:val="18"/>
        </w:rPr>
        <w:t>аналогичные</w:t>
      </w:r>
      <w:r w:rsidR="0021682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216820" w:rsidRPr="0050491A">
        <w:rPr>
          <w:rFonts w:ascii="Arial" w:hAnsi="Arial" w:cs="Arial"/>
          <w:b/>
          <w:bCs/>
          <w:sz w:val="18"/>
          <w:szCs w:val="18"/>
        </w:rPr>
        <w:t>для</w:t>
      </w:r>
      <w:r w:rsidR="0021682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proofErr w:type="spellStart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>false_to_a</w:t>
      </w:r>
      <w:proofErr w:type="spellEnd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, </w:t>
      </w:r>
      <w:proofErr w:type="spellStart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>if_to_equal</w:t>
      </w:r>
      <w:proofErr w:type="spellEnd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, </w:t>
      </w:r>
      <w:proofErr w:type="spellStart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>and_to_equal</w:t>
      </w:r>
      <w:proofErr w:type="spellEnd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 xml:space="preserve">, </w:t>
      </w:r>
      <w:proofErr w:type="spellStart"/>
      <w:r w:rsidR="000D13E0" w:rsidRPr="0050491A">
        <w:rPr>
          <w:rFonts w:ascii="Arial" w:hAnsi="Arial" w:cs="Arial"/>
          <w:b/>
          <w:bCs/>
          <w:sz w:val="18"/>
          <w:szCs w:val="18"/>
          <w:lang w:val="en-US"/>
        </w:rPr>
        <w:t>or_to_equal</w:t>
      </w:r>
      <w:proofErr w:type="spellEnd"/>
      <w:r w:rsidR="00216820" w:rsidRPr="0050491A">
        <w:rPr>
          <w:rFonts w:ascii="Arial" w:hAnsi="Arial" w:cs="Arial"/>
          <w:b/>
          <w:bCs/>
          <w:sz w:val="18"/>
          <w:szCs w:val="18"/>
          <w:lang w:val="en-US"/>
        </w:rPr>
        <w:t>)</w:t>
      </w:r>
    </w:p>
    <w:p w14:paraId="353A47BC" w14:textId="77777777" w:rsidR="002968D2" w:rsidRPr="00470864" w:rsidRDefault="002968D2" w:rsidP="002968D2">
      <w:pPr>
        <w:kinsoku w:val="0"/>
        <w:overflowPunct w:val="0"/>
        <w:autoSpaceDE w:val="0"/>
        <w:autoSpaceDN w:val="0"/>
        <w:adjustRightInd w:val="0"/>
        <w:spacing w:before="4" w:after="0"/>
        <w:rPr>
          <w:rFonts w:ascii="Arial" w:hAnsi="Arial" w:cs="Arial"/>
          <w:b/>
          <w:bCs/>
          <w:sz w:val="18"/>
          <w:szCs w:val="18"/>
          <w:lang w:val="en-US"/>
        </w:rPr>
      </w:pPr>
    </w:p>
    <w:tbl>
      <w:tblPr>
        <w:tblW w:w="0" w:type="auto"/>
        <w:tblInd w:w="-1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1549"/>
        <w:gridCol w:w="5070"/>
      </w:tblGrid>
      <w:tr w:rsidR="002968D2" w:rsidRPr="00470864" w14:paraId="54E6502D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D3B0" w14:textId="77777777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Команда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B8FD" w14:textId="77777777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Операнд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A8A2" w14:textId="77777777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Пояснение</w:t>
            </w:r>
          </w:p>
        </w:tc>
      </w:tr>
      <w:tr w:rsidR="002968D2" w:rsidRPr="00470864" w14:paraId="3CEEBA12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EBBF8" w14:textId="3D380778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a1_to_a_agent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E8F8" w14:textId="77777777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3DB2" w14:textId="0751DDC5" w:rsidR="002968D2" w:rsidRPr="00470864" w:rsidRDefault="00AD2661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по запуску агента</w:t>
            </w:r>
          </w:p>
        </w:tc>
      </w:tr>
      <w:tr w:rsidR="002968D2" w:rsidRPr="00470864" w14:paraId="57051D0B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074D" w14:textId="385AF7FF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a1_to_a_agent_src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5E8BF" w14:textId="77777777" w:rsidR="002968D2" w:rsidRPr="00470864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E9DB7" w14:textId="5AE318BD" w:rsidR="002968D2" w:rsidRPr="00470864" w:rsidRDefault="00AD2661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Запуск агента</w:t>
            </w:r>
          </w:p>
        </w:tc>
      </w:tr>
      <w:tr w:rsidR="002968D2" w:rsidRPr="0050491A" w14:paraId="32454DCA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8053C" w14:textId="68E3F6D8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a1_to_a_step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D19F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FA04C" w14:textId="502ED1E9" w:rsidR="002968D2" w:rsidRPr="0050491A" w:rsidRDefault="00AD2661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по выполнению шага агента</w:t>
            </w:r>
          </w:p>
        </w:tc>
      </w:tr>
      <w:tr w:rsidR="002968D2" w:rsidRPr="0050491A" w14:paraId="5A1F0A8A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117B" w14:textId="02162BE3" w:rsidR="002968D2" w:rsidRPr="0050491A" w:rsidRDefault="002968D2" w:rsidP="002968D2">
            <w:pPr>
              <w:pStyle w:val="privatetreeview-item"/>
              <w:shd w:val="clear" w:color="auto" w:fill="FFFFFF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 xml:space="preserve">  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a1_to_a_step_src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96004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56C78" w14:textId="57ECE828" w:rsidR="002968D2" w:rsidRPr="0050491A" w:rsidRDefault="00AD2661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Выполнение шага агента</w:t>
            </w:r>
          </w:p>
        </w:tc>
      </w:tr>
      <w:tr w:rsidR="002968D2" w:rsidRPr="0050491A" w14:paraId="512F57C4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5C14B" w14:textId="299CD7EC" w:rsidR="002968D2" w:rsidRPr="0050491A" w:rsidRDefault="002968D2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check_pattern_in_stack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523E8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1D9A" w14:textId="0D0F8437" w:rsidR="002968D2" w:rsidRPr="0050491A" w:rsidRDefault="00AD2661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Проверка на принадлежность шаблона</w:t>
            </w:r>
          </w:p>
        </w:tc>
      </w:tr>
      <w:tr w:rsidR="002968D2" w:rsidRPr="0050491A" w14:paraId="7485BC25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0B48" w14:textId="60AEB684" w:rsidR="002968D2" w:rsidRPr="0050491A" w:rsidRDefault="002968D2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compare_to_1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89C1B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96E35" w14:textId="76D6E30A" w:rsidR="002968D2" w:rsidRPr="0050491A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Сравнение с единицей </w:t>
            </w:r>
            <w:r w:rsidRPr="0050491A">
              <w:rPr>
                <w:rFonts w:ascii="Arial" w:hAnsi="Arial" w:cs="Arial"/>
                <w:sz w:val="18"/>
                <w:szCs w:val="18"/>
              </w:rPr>
              <w:t>(</w:t>
            </w:r>
            <w:r w:rsidRPr="0050491A">
              <w:rPr>
                <w:rFonts w:ascii="Arial" w:hAnsi="Arial" w:cs="Arial"/>
                <w:sz w:val="18"/>
                <w:szCs w:val="18"/>
              </w:rPr>
              <w:t>49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в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ASCII</w:t>
            </w:r>
            <w:r w:rsidRPr="0050491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968D2" w:rsidRPr="0050491A" w14:paraId="3974D773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014F0" w14:textId="56329CAB" w:rsidR="002968D2" w:rsidRPr="0050491A" w:rsidRDefault="002968D2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compare_to_a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1867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4D964" w14:textId="3D39DBF3" w:rsidR="002968D2" w:rsidRPr="0050491A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Сравнение с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(65 в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ASCII</w:t>
            </w:r>
            <w:r w:rsidRPr="0050491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968D2" w:rsidRPr="0050491A" w14:paraId="492E32CC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2D49" w14:textId="27A94103" w:rsidR="002968D2" w:rsidRPr="0050491A" w:rsidRDefault="002968D2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compare_to_not_eol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442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5D08A" w14:textId="2798A93D" w:rsidR="002968D2" w:rsidRPr="0050491A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Сравнение с </w:t>
            </w:r>
            <w:r w:rsidRPr="0050491A">
              <w:rPr>
                <w:rFonts w:ascii="Arial" w:hAnsi="Arial" w:cs="Arial"/>
                <w:sz w:val="18"/>
                <w:szCs w:val="18"/>
              </w:rPr>
              <w:t>концом строки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Pr="0050491A">
              <w:rPr>
                <w:rFonts w:ascii="Arial" w:hAnsi="Arial" w:cs="Arial"/>
                <w:sz w:val="18"/>
                <w:szCs w:val="18"/>
              </w:rPr>
              <w:t>терминальная 1</w:t>
            </w:r>
            <w:r w:rsidRPr="0050491A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968D2" w:rsidRPr="0050491A" w14:paraId="649E8E75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8E4A" w14:textId="4B66FE60" w:rsidR="002968D2" w:rsidRPr="0050491A" w:rsidRDefault="002968D2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extract_buffer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36A66" w14:textId="77777777" w:rsidR="002968D2" w:rsidRPr="0050491A" w:rsidRDefault="002968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A9C4" w14:textId="1BFCDCA2" w:rsidR="002968D2" w:rsidRPr="0050491A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для получения элемента из буфера</w:t>
            </w:r>
          </w:p>
        </w:tc>
      </w:tr>
      <w:tr w:rsidR="0058117D" w:rsidRPr="0050491A" w14:paraId="597C094D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C5EE" w14:textId="3FA062FD" w:rsidR="0058117D" w:rsidRPr="0050491A" w:rsidRDefault="0058117D" w:rsidP="0058117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extract_buffer_src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FCA6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44731" w14:textId="37FCF189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Набор команд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для получения элемента из буфера</w:t>
            </w:r>
          </w:p>
        </w:tc>
      </w:tr>
      <w:tr w:rsidR="00AD2661" w:rsidRPr="0050491A" w14:paraId="176BAADE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1B9F3" w14:textId="56C1507F" w:rsidR="00AD2661" w:rsidRPr="0050491A" w:rsidRDefault="00AD2661" w:rsidP="00AD2661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7405" w14:textId="77777777" w:rsidR="00AD2661" w:rsidRPr="0050491A" w:rsidRDefault="00AD2661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CE5D" w14:textId="7580480F" w:rsidR="00AD2661" w:rsidRPr="0050491A" w:rsidRDefault="00AD2661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для подготовки агента к запуску</w:t>
            </w:r>
          </w:p>
        </w:tc>
      </w:tr>
      <w:tr w:rsidR="0058117D" w:rsidRPr="0050491A" w14:paraId="0AB9DA58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A1B62" w14:textId="525B8AF3" w:rsidR="0058117D" w:rsidRPr="0050491A" w:rsidRDefault="0058117D" w:rsidP="0058117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master_src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4DA7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CB59" w14:textId="39F7FE02" w:rsidR="0058117D" w:rsidRPr="0050491A" w:rsidRDefault="00AD2661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</w:t>
            </w:r>
            <w:r w:rsidRPr="0050491A">
              <w:rPr>
                <w:rFonts w:ascii="Arial" w:hAnsi="Arial" w:cs="Arial"/>
                <w:sz w:val="18"/>
                <w:szCs w:val="18"/>
              </w:rPr>
              <w:t>одготовк</w:t>
            </w:r>
            <w:r w:rsidRPr="0050491A">
              <w:rPr>
                <w:rFonts w:ascii="Arial" w:hAnsi="Arial" w:cs="Arial"/>
                <w:sz w:val="18"/>
                <w:szCs w:val="18"/>
              </w:rPr>
              <w:t>а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агента к запуску</w:t>
            </w:r>
          </w:p>
        </w:tc>
      </w:tr>
      <w:tr w:rsidR="0058117D" w:rsidRPr="0050491A" w14:paraId="29400149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650B" w14:textId="533B2493" w:rsidR="0058117D" w:rsidRPr="0050491A" w:rsidRDefault="00AD2661" w:rsidP="0058117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r</w:t>
            </w:r>
            <w:proofErr w:type="spellStart"/>
            <w:r w:rsidR="0058117D"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esult</w:t>
            </w:r>
            <w:proofErr w:type="spellEnd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_</w:t>
            </w: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src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08D2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55879" w14:textId="706B3E83" w:rsidR="0058117D" w:rsidRPr="0050491A" w:rsidRDefault="00AD2661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Перемещение результата из буфера в вывод</w:t>
            </w:r>
          </w:p>
        </w:tc>
      </w:tr>
      <w:tr w:rsidR="0058117D" w:rsidRPr="0050491A" w14:paraId="4C85779A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2ADE" w14:textId="5B67DE6B" w:rsidR="0058117D" w:rsidRPr="0050491A" w:rsidRDefault="00AD2661" w:rsidP="0058117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r</w:t>
            </w:r>
            <w:proofErr w:type="spellStart"/>
            <w:r w:rsidR="0058117D"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esult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5B64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F5E1" w14:textId="2EC2941D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для </w:t>
            </w:r>
            <w:r w:rsidR="00AD2661" w:rsidRPr="0050491A">
              <w:rPr>
                <w:rFonts w:ascii="Arial" w:hAnsi="Arial" w:cs="Arial"/>
                <w:sz w:val="18"/>
                <w:szCs w:val="18"/>
              </w:rPr>
              <w:t>п</w:t>
            </w:r>
            <w:r w:rsidR="00AD2661" w:rsidRPr="0050491A">
              <w:rPr>
                <w:rFonts w:ascii="Arial" w:hAnsi="Arial" w:cs="Arial"/>
                <w:sz w:val="18"/>
                <w:szCs w:val="18"/>
              </w:rPr>
              <w:t>еремещени</w:t>
            </w:r>
            <w:r w:rsidR="00AD2661" w:rsidRPr="0050491A">
              <w:rPr>
                <w:rFonts w:ascii="Arial" w:hAnsi="Arial" w:cs="Arial"/>
                <w:sz w:val="18"/>
                <w:szCs w:val="18"/>
              </w:rPr>
              <w:t>я</w:t>
            </w:r>
            <w:r w:rsidR="00AD2661" w:rsidRPr="0050491A">
              <w:rPr>
                <w:rFonts w:ascii="Arial" w:hAnsi="Arial" w:cs="Arial"/>
                <w:sz w:val="18"/>
                <w:szCs w:val="18"/>
              </w:rPr>
              <w:t xml:space="preserve"> результата из буфера в вывод</w:t>
            </w:r>
          </w:p>
        </w:tc>
      </w:tr>
      <w:tr w:rsidR="0058117D" w:rsidRPr="0050491A" w14:paraId="4915CA3B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A8B1" w14:textId="3D236D0C" w:rsidR="0058117D" w:rsidRPr="0050491A" w:rsidRDefault="00AD2661" w:rsidP="0058117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s</w:t>
            </w:r>
            <w:proofErr w:type="spellStart"/>
            <w:r w:rsidR="0058117D"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wap</w:t>
            </w:r>
            <w:proofErr w:type="spellEnd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_</w:t>
            </w: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src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41B4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6119" w14:textId="206C90EE" w:rsidR="0058117D" w:rsidRPr="0050491A" w:rsidRDefault="00AD2661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Перемещение элементов между стеками буфера и ввода-вывода</w:t>
            </w:r>
          </w:p>
        </w:tc>
      </w:tr>
      <w:tr w:rsidR="0058117D" w:rsidRPr="0050491A" w14:paraId="1A312DC4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CE" w14:textId="2C0881F6" w:rsidR="0058117D" w:rsidRPr="0050491A" w:rsidRDefault="0058117D" w:rsidP="0058117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</w:rPr>
              <w:t>swap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38B16" w14:textId="77777777" w:rsidR="0058117D" w:rsidRPr="0050491A" w:rsidRDefault="0058117D" w:rsidP="0058117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9433" w14:textId="461949E1" w:rsidR="00AD2661" w:rsidRPr="0050491A" w:rsidRDefault="00AD2661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Routine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для п</w:t>
            </w:r>
            <w:r w:rsidRPr="0050491A">
              <w:rPr>
                <w:rFonts w:ascii="Arial" w:hAnsi="Arial" w:cs="Arial"/>
                <w:sz w:val="18"/>
                <w:szCs w:val="18"/>
              </w:rPr>
              <w:t>еремещени</w:t>
            </w:r>
            <w:r w:rsidRPr="0050491A">
              <w:rPr>
                <w:rFonts w:ascii="Arial" w:hAnsi="Arial" w:cs="Arial"/>
                <w:sz w:val="18"/>
                <w:szCs w:val="18"/>
              </w:rPr>
              <w:t>я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элементов между стеками буфера и ввода-вывод</w:t>
            </w:r>
            <w:r w:rsidRPr="0050491A">
              <w:rPr>
                <w:rFonts w:ascii="Arial" w:hAnsi="Arial" w:cs="Arial"/>
                <w:sz w:val="18"/>
                <w:szCs w:val="18"/>
              </w:rPr>
              <w:t>а</w:t>
            </w:r>
          </w:p>
        </w:tc>
      </w:tr>
    </w:tbl>
    <w:p w14:paraId="5F2F9246" w14:textId="71B88865" w:rsidR="002968D2" w:rsidRPr="0050491A" w:rsidRDefault="002968D2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16D953D9" w14:textId="19F1503D" w:rsidR="0058117D" w:rsidRPr="00470864" w:rsidRDefault="0058117D" w:rsidP="0058117D">
      <w:pPr>
        <w:kinsoku w:val="0"/>
        <w:overflowPunct w:val="0"/>
        <w:autoSpaceDE w:val="0"/>
        <w:autoSpaceDN w:val="0"/>
        <w:adjustRightInd w:val="0"/>
        <w:spacing w:before="85" w:after="0"/>
        <w:ind w:left="-993"/>
        <w:rPr>
          <w:rFonts w:ascii="Arial" w:hAnsi="Arial" w:cs="Arial"/>
          <w:b/>
          <w:bCs/>
          <w:sz w:val="18"/>
          <w:szCs w:val="18"/>
        </w:rPr>
      </w:pPr>
      <w:r w:rsidRPr="0050491A">
        <w:rPr>
          <w:rFonts w:ascii="Arial" w:hAnsi="Arial" w:cs="Arial"/>
          <w:b/>
          <w:bCs/>
          <w:sz w:val="18"/>
          <w:szCs w:val="18"/>
        </w:rPr>
        <w:t>П</w:t>
      </w:r>
      <w:r w:rsidRPr="0050491A">
        <w:rPr>
          <w:rFonts w:ascii="Arial" w:hAnsi="Arial" w:cs="Arial"/>
          <w:b/>
          <w:bCs/>
          <w:sz w:val="18"/>
          <w:szCs w:val="18"/>
        </w:rPr>
        <w:t>римеры</w:t>
      </w:r>
    </w:p>
    <w:p w14:paraId="2A726561" w14:textId="77777777" w:rsidR="0058117D" w:rsidRPr="00470864" w:rsidRDefault="0058117D" w:rsidP="0058117D">
      <w:pPr>
        <w:kinsoku w:val="0"/>
        <w:overflowPunct w:val="0"/>
        <w:autoSpaceDE w:val="0"/>
        <w:autoSpaceDN w:val="0"/>
        <w:adjustRightInd w:val="0"/>
        <w:spacing w:before="4"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1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4536"/>
        <w:gridCol w:w="2083"/>
      </w:tblGrid>
      <w:tr w:rsidR="00C95EE0" w:rsidRPr="0050491A" w14:paraId="5E511795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00E6" w14:textId="0BB93E3D" w:rsidR="0058117D" w:rsidRPr="00470864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 до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360C" w14:textId="11A0078A" w:rsidR="0058117D" w:rsidRPr="00470864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Команда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13091" w14:textId="15B98F48" w:rsidR="0058117D" w:rsidRPr="00470864" w:rsidRDefault="0058117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 после</w:t>
            </w:r>
          </w:p>
        </w:tc>
      </w:tr>
      <w:tr w:rsidR="00C95EE0" w:rsidRPr="0050491A" w14:paraId="410A0DC6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9CAC" w14:textId="0F294175" w:rsidR="00AD2661" w:rsidRPr="00470864" w:rsidRDefault="00C95EE0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61C1" w14:textId="022341BB" w:rsidR="00AD2661" w:rsidRPr="00470864" w:rsidRDefault="00AD2661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r w:rsidR="00C95EE0" w:rsidRPr="0050491A"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inter/a1_to_a/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a1_to_a_agent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FF8D7" w14:textId="7F2B0C2B" w:rsidR="00AD2661" w:rsidRPr="00470864" w:rsidRDefault="009B44FD" w:rsidP="00AD2661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[a1_to_a_agent]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</w:tr>
      <w:tr w:rsidR="009B44FD" w:rsidRPr="0050491A" w14:paraId="7B849886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2B37" w14:textId="7392497C" w:rsidR="009B44FD" w:rsidRPr="00470864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99EFD" w14:textId="3B4F3E74" w:rsidR="009B44FD" w:rsidRPr="00470864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-linter/a1_to_a/a1_to_a_agent_src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117" w14:textId="56A246B5" w:rsidR="009B44FD" w:rsidRPr="00470864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[a1_to_a_agent] [a1_to_a_step] [input] [output]</w:t>
            </w:r>
          </w:p>
        </w:tc>
      </w:tr>
      <w:tr w:rsidR="009B44FD" w:rsidRPr="0050491A" w14:paraId="6010A56A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3D39" w14:textId="60D0627C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86F4" w14:textId="6A1BCC78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-linter/a1_to_a/a1_to_a_step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10E9" w14:textId="321B985D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</w:tr>
      <w:tr w:rsidR="009B44FD" w:rsidRPr="0050491A" w14:paraId="011C6D33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CD7D" w14:textId="0F042A52" w:rsidR="009B44FD" w:rsidRPr="0050491A" w:rsidRDefault="009B44FD" w:rsidP="009B44FD">
            <w:pPr>
              <w:pStyle w:val="privatetreeview-item"/>
              <w:shd w:val="clear" w:color="auto" w:fill="FFFFFF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62987" w14:textId="139D12A5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 xml:space="preserve">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a1_to_a_step_src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CFEC" w14:textId="3F96600C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[a1_to_a_step] [input] [output]</w:t>
            </w:r>
          </w:p>
        </w:tc>
      </w:tr>
      <w:tr w:rsidR="009B44FD" w:rsidRPr="0050491A" w14:paraId="44FDB3D6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5F68C" w14:textId="4957AE30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3B78" w14:textId="0BE0F9E5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check_pattern_in_stack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2B08" w14:textId="6EC255BF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</w:tr>
      <w:tr w:rsidR="009B44FD" w:rsidRPr="0050491A" w14:paraId="0EC23A7C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217" w14:textId="533EF541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65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1508" w14:textId="50DF7146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compare_to_1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A43B" w14:textId="39004E9A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0 65</w:t>
            </w:r>
          </w:p>
        </w:tc>
      </w:tr>
      <w:tr w:rsidR="009B44FD" w:rsidRPr="0050491A" w14:paraId="7814E1B5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A72B9" w14:textId="108DDBAA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65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0E94" w14:textId="27097547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compare_to_a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28C4" w14:textId="7EC4A7F0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1 65</w:t>
            </w:r>
          </w:p>
        </w:tc>
      </w:tr>
      <w:tr w:rsidR="009B44FD" w:rsidRPr="0050491A" w14:paraId="6D52DCCD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DC5B" w14:textId="29332175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975C8" w14:textId="30E4FF62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compare_to_not_eol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7AFC" w14:textId="2F60DC50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0 1</w:t>
            </w:r>
          </w:p>
        </w:tc>
      </w:tr>
      <w:tr w:rsidR="009B44FD" w:rsidRPr="0050491A" w14:paraId="15F6C3CC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9AB6" w14:textId="19A90596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[1 49 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03DF" w14:textId="5C261D3B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extract_buffer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4DFE" w14:textId="43A38DED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 xml:space="preserve">1 </w:t>
            </w: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[49 65]</w:t>
            </w:r>
          </w:p>
        </w:tc>
      </w:tr>
      <w:tr w:rsidR="009B44FD" w:rsidRPr="0050491A" w14:paraId="3BC4BC22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21744" w14:textId="6FD9A0E0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[1 49 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36158" w14:textId="3D3C36FA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extract_buffer_src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5E69" w14:textId="7E0E1705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 xml:space="preserve">1 </w:t>
            </w: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[49 65]</w:t>
            </w:r>
          </w:p>
        </w:tc>
      </w:tr>
      <w:tr w:rsidR="009B44FD" w:rsidRPr="0050491A" w14:paraId="3E55DA2C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43F7" w14:textId="17DA0CD2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0585" w14:textId="4A15E6CB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master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67ED" w14:textId="052017F9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[master] [input] [output]</w:t>
            </w:r>
          </w:p>
        </w:tc>
      </w:tr>
      <w:tr w:rsidR="009B44FD" w:rsidRPr="0050491A" w14:paraId="1603B9B6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F9330" w14:textId="33D7C2A8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[input] [output]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E8409" w14:textId="4543C8A5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master_src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20D0" w14:textId="1A5ADC4A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 xml:space="preserve">[master] </w:t>
            </w: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[input] [output]</w:t>
            </w:r>
          </w:p>
        </w:tc>
      </w:tr>
      <w:tr w:rsidR="009B44FD" w:rsidRPr="0050491A" w14:paraId="1D7EC5DD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82F0B" w14:textId="445D4947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[] [65]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18E1D" w14:textId="5475460B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result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D590" w14:textId="642D2498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65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 xml:space="preserve">] 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]</w:t>
            </w:r>
          </w:p>
        </w:tc>
      </w:tr>
      <w:tr w:rsidR="009B44FD" w:rsidRPr="0050491A" w14:paraId="24ABCCC9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6CE1" w14:textId="72F16BED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[] [65]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B30F" w14:textId="320D079D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result_src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E637" w14:textId="2FB13DBE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65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] []</w:t>
            </w:r>
          </w:p>
        </w:tc>
      </w:tr>
      <w:tr w:rsidR="009B44FD" w:rsidRPr="0050491A" w14:paraId="6D75B4F6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F7C9" w14:textId="0BB8BD63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[] [65]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BFC6" w14:textId="38E9CFED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swap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DC2E" w14:textId="6708C017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[1] [65] [49]</w:t>
            </w:r>
          </w:p>
        </w:tc>
      </w:tr>
      <w:tr w:rsidR="009B44FD" w:rsidRPr="0050491A" w14:paraId="2CBEA0FE" w14:textId="77777777" w:rsidTr="00C95E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42EB" w14:textId="37245628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 49] [] [65]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0D76" w14:textId="7CDA9248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-linter/a1_to_a/</w:t>
            </w: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swap_src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12468" w14:textId="4B17496A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Style w:val="privatetreeview-item-content-text"/>
                <w:rFonts w:ascii="Arial" w:hAnsi="Arial" w:cs="Arial"/>
                <w:color w:val="1F2328"/>
                <w:sz w:val="18"/>
                <w:szCs w:val="18"/>
                <w:lang w:val="en-US"/>
              </w:rPr>
              <w:t>[1] [65] [49]</w:t>
            </w:r>
          </w:p>
        </w:tc>
      </w:tr>
    </w:tbl>
    <w:p w14:paraId="27057153" w14:textId="66F1937B" w:rsidR="0058117D" w:rsidRPr="0050491A" w:rsidRDefault="0058117D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  <w:lang w:val="en-US"/>
        </w:rPr>
      </w:pPr>
    </w:p>
    <w:p w14:paraId="75CE88ED" w14:textId="2650D5AE" w:rsidR="00216820" w:rsidRPr="0050491A" w:rsidRDefault="00216820" w:rsidP="00216820">
      <w:pPr>
        <w:pStyle w:val="a3"/>
        <w:numPr>
          <w:ilvl w:val="0"/>
          <w:numId w:val="20"/>
        </w:numPr>
        <w:kinsoku w:val="0"/>
        <w:overflowPunct w:val="0"/>
        <w:autoSpaceDE w:val="0"/>
        <w:autoSpaceDN w:val="0"/>
        <w:adjustRightInd w:val="0"/>
        <w:spacing w:before="85" w:after="0"/>
        <w:rPr>
          <w:rFonts w:ascii="Arial" w:hAnsi="Arial" w:cs="Arial"/>
          <w:b/>
          <w:bCs/>
          <w:sz w:val="18"/>
          <w:szCs w:val="18"/>
        </w:rPr>
      </w:pPr>
      <w:r w:rsidRPr="0050491A">
        <w:rPr>
          <w:rFonts w:ascii="Arial" w:hAnsi="Arial" w:cs="Arial"/>
          <w:b/>
          <w:bCs/>
          <w:sz w:val="18"/>
          <w:szCs w:val="18"/>
        </w:rPr>
        <w:t xml:space="preserve">Пакет вспомогательных команд </w:t>
      </w:r>
      <w:r w:rsidRPr="0050491A">
        <w:rPr>
          <w:rFonts w:ascii="Arial" w:hAnsi="Arial" w:cs="Arial"/>
          <w:b/>
          <w:bCs/>
          <w:sz w:val="18"/>
          <w:szCs w:val="18"/>
          <w:lang w:val="en-US"/>
        </w:rPr>
        <w:t>utility</w:t>
      </w:r>
    </w:p>
    <w:p w14:paraId="0F67D334" w14:textId="77777777" w:rsidR="00216820" w:rsidRPr="00470864" w:rsidRDefault="00216820" w:rsidP="00216820">
      <w:pPr>
        <w:kinsoku w:val="0"/>
        <w:overflowPunct w:val="0"/>
        <w:autoSpaceDE w:val="0"/>
        <w:autoSpaceDN w:val="0"/>
        <w:adjustRightInd w:val="0"/>
        <w:spacing w:before="4"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1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4"/>
        <w:gridCol w:w="1549"/>
        <w:gridCol w:w="5070"/>
      </w:tblGrid>
      <w:tr w:rsidR="00216820" w:rsidRPr="00470864" w14:paraId="3FE55FF3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E22F9" w14:textId="77777777" w:rsidR="00216820" w:rsidRPr="00470864" w:rsidRDefault="00216820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Команда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CF6" w14:textId="77777777" w:rsidR="00216820" w:rsidRPr="00470864" w:rsidRDefault="00216820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Операнд</w:t>
            </w: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0D2D" w14:textId="77777777" w:rsidR="00216820" w:rsidRPr="00470864" w:rsidRDefault="00216820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470864">
              <w:rPr>
                <w:rFonts w:ascii="Arial" w:hAnsi="Arial" w:cs="Arial"/>
                <w:sz w:val="18"/>
                <w:szCs w:val="18"/>
              </w:rPr>
              <w:t>Пояснение</w:t>
            </w:r>
          </w:p>
        </w:tc>
      </w:tr>
      <w:tr w:rsidR="00216820" w:rsidRPr="00470864" w14:paraId="65FBA293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EB6A1" w14:textId="421EEACC" w:rsidR="00216820" w:rsidRPr="00470864" w:rsidRDefault="009B44F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compare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3806" w14:textId="77777777" w:rsidR="00216820" w:rsidRPr="00470864" w:rsidRDefault="00216820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097B" w14:textId="20718838" w:rsidR="00216820" w:rsidRPr="00470864" w:rsidRDefault="009B44F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Сравнение двух лежащих на вершине стека чисел (операция ==)</w:t>
            </w:r>
          </w:p>
        </w:tc>
      </w:tr>
      <w:tr w:rsidR="00216820" w:rsidRPr="00470864" w14:paraId="62F0353F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8DB04" w14:textId="5E005B41" w:rsidR="00216820" w:rsidRPr="00470864" w:rsidRDefault="009B44F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not_compare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D45C" w14:textId="77777777" w:rsidR="00216820" w:rsidRPr="00470864" w:rsidRDefault="00216820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DB832" w14:textId="170B82D1" w:rsidR="00216820" w:rsidRPr="00470864" w:rsidRDefault="009B44FD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Определение неравенства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двух лежащих на вершине стека чисел</w:t>
            </w:r>
            <w:r w:rsidRPr="0050491A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</w:rPr>
              <w:t>операция !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</w:rPr>
              <w:t>=)</w:t>
            </w:r>
          </w:p>
        </w:tc>
      </w:tr>
      <w:tr w:rsidR="009B44FD" w:rsidRPr="0050491A" w14:paraId="7256CA57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9EFC" w14:textId="2F509DF8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extract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EF01" w14:textId="77777777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E1D0" w14:textId="14D67176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 xml:space="preserve">Извлечение из узла, лежащего на вершине стека, первого </w:t>
            </w:r>
            <w:r w:rsidR="001B01F6" w:rsidRPr="0050491A">
              <w:rPr>
                <w:rFonts w:ascii="Arial" w:hAnsi="Arial" w:cs="Arial"/>
                <w:sz w:val="18"/>
                <w:szCs w:val="18"/>
              </w:rPr>
              <w:t xml:space="preserve">в очереди </w:t>
            </w:r>
            <w:r w:rsidRPr="0050491A">
              <w:rPr>
                <w:rFonts w:ascii="Arial" w:hAnsi="Arial" w:cs="Arial"/>
                <w:sz w:val="18"/>
                <w:szCs w:val="18"/>
              </w:rPr>
              <w:t>числа</w:t>
            </w:r>
          </w:p>
        </w:tc>
      </w:tr>
      <w:tr w:rsidR="009B44FD" w:rsidRPr="0050491A" w14:paraId="22E9E2F0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0C79F" w14:textId="75C8B94C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if_full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70843" w14:textId="77777777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C298" w14:textId="20D7CB18" w:rsidR="009B44FD" w:rsidRPr="0050491A" w:rsidRDefault="001B01F6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Проверка буфера на наличие элементов</w:t>
            </w:r>
          </w:p>
        </w:tc>
      </w:tr>
      <w:tr w:rsidR="009B44FD" w:rsidRPr="0050491A" w14:paraId="7D926313" w14:textId="77777777" w:rsidTr="0006291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E0FE" w14:textId="3360F249" w:rsidR="009B44FD" w:rsidRPr="0050491A" w:rsidRDefault="009B44FD" w:rsidP="009B44FD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</w:rPr>
            </w:pPr>
            <w:proofErr w:type="spellStart"/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prepare_for</w:t>
            </w:r>
            <w:proofErr w:type="spellEnd"/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58C" w14:textId="77777777" w:rsidR="009B44FD" w:rsidRPr="0050491A" w:rsidRDefault="009B44FD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4B52" w14:textId="005CC161" w:rsidR="009B44FD" w:rsidRPr="0050491A" w:rsidRDefault="009B1BD2" w:rsidP="009B44FD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Подготовка стека для условного оператора</w:t>
            </w:r>
          </w:p>
        </w:tc>
      </w:tr>
    </w:tbl>
    <w:p w14:paraId="5CB3B909" w14:textId="3A552C5F" w:rsidR="00216820" w:rsidRPr="0050491A" w:rsidRDefault="00216820" w:rsidP="002C283F">
      <w:pPr>
        <w:tabs>
          <w:tab w:val="left" w:pos="142"/>
          <w:tab w:val="center" w:pos="4251"/>
        </w:tabs>
        <w:spacing w:after="0"/>
        <w:ind w:left="-851"/>
        <w:rPr>
          <w:rFonts w:ascii="Arial" w:hAnsi="Arial" w:cs="Arial"/>
          <w:szCs w:val="28"/>
        </w:rPr>
      </w:pPr>
    </w:p>
    <w:p w14:paraId="7BA7D754" w14:textId="55812AB4" w:rsidR="009B1BD2" w:rsidRPr="0050491A" w:rsidRDefault="009B1BD2" w:rsidP="009B1BD2">
      <w:pPr>
        <w:kinsoku w:val="0"/>
        <w:overflowPunct w:val="0"/>
        <w:autoSpaceDE w:val="0"/>
        <w:autoSpaceDN w:val="0"/>
        <w:adjustRightInd w:val="0"/>
        <w:spacing w:before="85" w:after="0"/>
        <w:ind w:left="-633"/>
        <w:rPr>
          <w:rFonts w:ascii="Arial" w:hAnsi="Arial" w:cs="Arial"/>
          <w:b/>
          <w:bCs/>
          <w:sz w:val="18"/>
          <w:szCs w:val="18"/>
        </w:rPr>
      </w:pPr>
      <w:r w:rsidRPr="0050491A">
        <w:rPr>
          <w:rFonts w:ascii="Arial" w:hAnsi="Arial" w:cs="Arial"/>
          <w:b/>
          <w:bCs/>
          <w:sz w:val="18"/>
          <w:szCs w:val="18"/>
        </w:rPr>
        <w:t>Примеры</w:t>
      </w:r>
    </w:p>
    <w:p w14:paraId="70FCB6CF" w14:textId="77777777" w:rsidR="009B1BD2" w:rsidRPr="00470864" w:rsidRDefault="009B1BD2" w:rsidP="009B1BD2">
      <w:pPr>
        <w:kinsoku w:val="0"/>
        <w:overflowPunct w:val="0"/>
        <w:autoSpaceDE w:val="0"/>
        <w:autoSpaceDN w:val="0"/>
        <w:adjustRightInd w:val="0"/>
        <w:spacing w:before="4" w:after="0"/>
        <w:rPr>
          <w:rFonts w:ascii="Arial" w:hAnsi="Arial" w:cs="Arial"/>
          <w:b/>
          <w:bCs/>
          <w:sz w:val="18"/>
          <w:szCs w:val="18"/>
        </w:rPr>
      </w:pPr>
    </w:p>
    <w:tbl>
      <w:tblPr>
        <w:tblW w:w="0" w:type="auto"/>
        <w:tblInd w:w="-11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04"/>
        <w:gridCol w:w="4536"/>
        <w:gridCol w:w="2933"/>
      </w:tblGrid>
      <w:tr w:rsidR="009B1BD2" w:rsidRPr="00470864" w14:paraId="116E5D1B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28CC" w14:textId="4D61C2DF" w:rsidR="009B1BD2" w:rsidRPr="00470864" w:rsidRDefault="009B1B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 до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FEEDB" w14:textId="35A1CC3A" w:rsidR="009B1BD2" w:rsidRPr="00470864" w:rsidRDefault="009B1B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Код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B0BBE" w14:textId="4CF882E7" w:rsidR="009B1BD2" w:rsidRPr="00470864" w:rsidRDefault="009B1BD2" w:rsidP="00062919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</w:rPr>
            </w:pPr>
            <w:r w:rsidRPr="0050491A">
              <w:rPr>
                <w:rFonts w:ascii="Arial" w:hAnsi="Arial" w:cs="Arial"/>
                <w:sz w:val="18"/>
                <w:szCs w:val="18"/>
              </w:rPr>
              <w:t>Стек после</w:t>
            </w:r>
          </w:p>
        </w:tc>
      </w:tr>
      <w:tr w:rsidR="009B1BD2" w:rsidRPr="00470864" w14:paraId="02B340A0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6898F" w14:textId="12D4CD05" w:rsidR="009B1BD2" w:rsidRPr="00470864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56 56 18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7FD" w14:textId="0F2CE48E" w:rsidR="009B1BD2" w:rsidRPr="00470864" w:rsidRDefault="009B1BD2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utility/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compare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7B55" w14:textId="36D3BA75" w:rsidR="009B1BD2" w:rsidRPr="00470864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48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1 56 56 18</w:t>
            </w:r>
          </w:p>
        </w:tc>
      </w:tr>
      <w:tr w:rsidR="009B1BD2" w:rsidRPr="00470864" w14:paraId="09768520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FE50" w14:textId="1F801CEF" w:rsidR="009B1BD2" w:rsidRPr="00470864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56 56 18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01C8" w14:textId="02C533DC" w:rsidR="009B1BD2" w:rsidRPr="00470864" w:rsidRDefault="009B1BD2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-linter/utility/not_compare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82169" w14:textId="44795F05" w:rsidR="009B1BD2" w:rsidRPr="00470864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 xml:space="preserve">0 </w:t>
            </w: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56 56 18</w:t>
            </w:r>
          </w:p>
        </w:tc>
      </w:tr>
      <w:tr w:rsidR="009B1BD2" w:rsidRPr="0050491A" w14:paraId="428A0F2B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D725" w14:textId="48EFF546" w:rsidR="009B1BD2" w:rsidRPr="0050491A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[48 76 54]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7AF6" w14:textId="62632356" w:rsidR="009B1BD2" w:rsidRPr="0050491A" w:rsidRDefault="009B1BD2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-linter/utility/extract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0503" w14:textId="33C109E9" w:rsidR="009B1BD2" w:rsidRPr="0050491A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48 [48 76 54]</w:t>
            </w:r>
          </w:p>
        </w:tc>
      </w:tr>
      <w:tr w:rsidR="009B1BD2" w:rsidRPr="0050491A" w14:paraId="38B2DAB2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F5C5" w14:textId="4456BFBE" w:rsidR="009B1BD2" w:rsidRPr="0050491A" w:rsidRDefault="008F4A1D" w:rsidP="009B1BD2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[23]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F7622" w14:textId="54BD5FF0" w:rsidR="009B1BD2" w:rsidRPr="0050491A" w:rsidRDefault="009B1BD2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-linter/utility/</w:t>
            </w: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if_full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3E206" w14:textId="2C297BA0" w:rsidR="009B1BD2" w:rsidRPr="0050491A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1 [23]</w:t>
            </w:r>
          </w:p>
        </w:tc>
      </w:tr>
      <w:tr w:rsidR="009B1BD2" w:rsidRPr="0050491A" w14:paraId="56D7E21A" w14:textId="77777777" w:rsidTr="009B1BD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/>
        </w:trPr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A253" w14:textId="23DC151A" w:rsidR="009B1BD2" w:rsidRPr="0050491A" w:rsidRDefault="008F4A1D" w:rsidP="009B1BD2">
            <w:pPr>
              <w:pStyle w:val="privatetreeview-item"/>
              <w:shd w:val="clear" w:color="auto" w:fill="FFFFFF"/>
              <w:ind w:left="117"/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1/0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24D2" w14:textId="00166723" w:rsidR="009B1BD2" w:rsidRPr="0050491A" w:rsidRDefault="009B1BD2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#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formula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-linter/utility/</w:t>
            </w:r>
            <w:r w:rsidRPr="0050491A">
              <w:rPr>
                <w:rFonts w:ascii="Arial" w:hAnsi="Arial" w:cs="Arial"/>
                <w:color w:val="1F2328"/>
                <w:sz w:val="18"/>
                <w:szCs w:val="18"/>
                <w:lang w:val="en-US"/>
              </w:rPr>
              <w:t>prepare_for</w:t>
            </w:r>
          </w:p>
        </w:tc>
        <w:tc>
          <w:tcPr>
            <w:tcW w:w="2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D3786" w14:textId="1FD3DAA0" w:rsidR="009B1BD2" w:rsidRPr="0050491A" w:rsidRDefault="008F4A1D" w:rsidP="009B1BD2">
            <w:pPr>
              <w:kinsoku w:val="0"/>
              <w:overflowPunct w:val="0"/>
              <w:autoSpaceDE w:val="0"/>
              <w:autoSpaceDN w:val="0"/>
              <w:adjustRightInd w:val="0"/>
              <w:spacing w:after="0" w:line="251" w:lineRule="exact"/>
              <w:ind w:left="10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[0 1]</w:t>
            </w:r>
            <w:proofErr w:type="gramStart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/[</w:t>
            </w:r>
            <w:proofErr w:type="gramEnd"/>
            <w:r w:rsidRPr="0050491A">
              <w:rPr>
                <w:rFonts w:ascii="Arial" w:hAnsi="Arial" w:cs="Arial"/>
                <w:sz w:val="18"/>
                <w:szCs w:val="18"/>
                <w:lang w:val="en-US"/>
              </w:rPr>
              <w:t>]</w:t>
            </w:r>
          </w:p>
        </w:tc>
      </w:tr>
    </w:tbl>
    <w:p w14:paraId="578A0865" w14:textId="7C19A8A3" w:rsidR="009B1BD2" w:rsidRPr="0050491A" w:rsidRDefault="009B1BD2" w:rsidP="009B1BD2">
      <w:pPr>
        <w:tabs>
          <w:tab w:val="left" w:pos="142"/>
          <w:tab w:val="center" w:pos="4251"/>
        </w:tabs>
        <w:spacing w:after="0"/>
        <w:rPr>
          <w:rFonts w:ascii="Arial" w:hAnsi="Arial" w:cs="Arial"/>
          <w:szCs w:val="28"/>
          <w:lang w:val="en-US"/>
        </w:rPr>
      </w:pPr>
    </w:p>
    <w:sectPr w:rsidR="009B1BD2" w:rsidRPr="0050491A" w:rsidSect="009B1BD2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9D258" w14:textId="77777777" w:rsidR="0080193F" w:rsidRDefault="0080193F" w:rsidP="00900491">
      <w:pPr>
        <w:spacing w:after="0"/>
      </w:pPr>
      <w:r>
        <w:separator/>
      </w:r>
    </w:p>
  </w:endnote>
  <w:endnote w:type="continuationSeparator" w:id="0">
    <w:p w14:paraId="689E5E42" w14:textId="77777777" w:rsidR="0080193F" w:rsidRDefault="0080193F" w:rsidP="009004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560630"/>
      <w:docPartObj>
        <w:docPartGallery w:val="Page Numbers (Bottom of Page)"/>
        <w:docPartUnique/>
      </w:docPartObj>
    </w:sdtPr>
    <w:sdtContent>
      <w:p w14:paraId="72F6F92C" w14:textId="3ACB78D3" w:rsidR="00900491" w:rsidRDefault="009004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B2C07" w14:textId="77777777" w:rsidR="00900491" w:rsidRDefault="009004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09571" w14:textId="77777777" w:rsidR="0080193F" w:rsidRDefault="0080193F" w:rsidP="00900491">
      <w:pPr>
        <w:spacing w:after="0"/>
      </w:pPr>
      <w:r>
        <w:separator/>
      </w:r>
    </w:p>
  </w:footnote>
  <w:footnote w:type="continuationSeparator" w:id="0">
    <w:p w14:paraId="4F7473EC" w14:textId="77777777" w:rsidR="0080193F" w:rsidRDefault="0080193F" w:rsidP="009004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260" w:hanging="508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260" w:hanging="508"/>
      </w:pPr>
    </w:lvl>
    <w:lvl w:ilvl="3">
      <w:numFmt w:val="bullet"/>
      <w:lvlText w:val="•"/>
      <w:lvlJc w:val="left"/>
      <w:pPr>
        <w:ind w:left="3127" w:hanging="508"/>
      </w:pPr>
    </w:lvl>
    <w:lvl w:ilvl="4">
      <w:numFmt w:val="bullet"/>
      <w:lvlText w:val="•"/>
      <w:lvlJc w:val="left"/>
      <w:pPr>
        <w:ind w:left="3995" w:hanging="508"/>
      </w:pPr>
    </w:lvl>
    <w:lvl w:ilvl="5">
      <w:numFmt w:val="bullet"/>
      <w:lvlText w:val="•"/>
      <w:lvlJc w:val="left"/>
      <w:pPr>
        <w:ind w:left="4862" w:hanging="508"/>
      </w:pPr>
    </w:lvl>
    <w:lvl w:ilvl="6">
      <w:numFmt w:val="bullet"/>
      <w:lvlText w:val="•"/>
      <w:lvlJc w:val="left"/>
      <w:pPr>
        <w:ind w:left="5730" w:hanging="508"/>
      </w:pPr>
    </w:lvl>
    <w:lvl w:ilvl="7">
      <w:numFmt w:val="bullet"/>
      <w:lvlText w:val="•"/>
      <w:lvlJc w:val="left"/>
      <w:pPr>
        <w:ind w:left="6597" w:hanging="508"/>
      </w:pPr>
    </w:lvl>
    <w:lvl w:ilvl="8">
      <w:numFmt w:val="bullet"/>
      <w:lvlText w:val="•"/>
      <w:lvlJc w:val="left"/>
      <w:pPr>
        <w:ind w:left="7465" w:hanging="508"/>
      </w:pPr>
    </w:lvl>
  </w:abstractNum>
  <w:abstractNum w:abstractNumId="1" w15:restartNumberingAfterBreak="0">
    <w:nsid w:val="00000403"/>
    <w:multiLevelType w:val="multilevel"/>
    <w:tmpl w:val="9140C84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260" w:hanging="508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127" w:hanging="508"/>
      </w:pPr>
      <w:rPr>
        <w:rFonts w:hint="default"/>
      </w:rPr>
    </w:lvl>
    <w:lvl w:ilvl="4">
      <w:numFmt w:val="bullet"/>
      <w:lvlText w:val="•"/>
      <w:lvlJc w:val="left"/>
      <w:pPr>
        <w:ind w:left="3995" w:hanging="508"/>
      </w:pPr>
      <w:rPr>
        <w:rFonts w:hint="default"/>
      </w:rPr>
    </w:lvl>
    <w:lvl w:ilvl="5">
      <w:numFmt w:val="bullet"/>
      <w:lvlText w:val="•"/>
      <w:lvlJc w:val="left"/>
      <w:pPr>
        <w:ind w:left="4862" w:hanging="508"/>
      </w:pPr>
      <w:rPr>
        <w:rFonts w:hint="default"/>
      </w:rPr>
    </w:lvl>
    <w:lvl w:ilvl="6">
      <w:numFmt w:val="bullet"/>
      <w:lvlText w:val="•"/>
      <w:lvlJc w:val="left"/>
      <w:pPr>
        <w:ind w:left="5730" w:hanging="508"/>
      </w:pPr>
      <w:rPr>
        <w:rFonts w:hint="default"/>
      </w:rPr>
    </w:lvl>
    <w:lvl w:ilvl="7">
      <w:numFmt w:val="bullet"/>
      <w:lvlText w:val="•"/>
      <w:lvlJc w:val="left"/>
      <w:pPr>
        <w:ind w:left="6597" w:hanging="508"/>
      </w:pPr>
      <w:rPr>
        <w:rFonts w:hint="default"/>
      </w:rPr>
    </w:lvl>
    <w:lvl w:ilvl="8">
      <w:numFmt w:val="bullet"/>
      <w:lvlText w:val="•"/>
      <w:lvlJc w:val="left"/>
      <w:pPr>
        <w:ind w:left="7465" w:hanging="508"/>
      </w:pPr>
      <w:rPr>
        <w:rFonts w:hint="default"/>
      </w:rPr>
    </w:lvl>
  </w:abstractNum>
  <w:abstractNum w:abstractNumId="2" w15:restartNumberingAfterBreak="0">
    <w:nsid w:val="00000404"/>
    <w:multiLevelType w:val="multilevel"/>
    <w:tmpl w:val="00000887"/>
    <w:lvl w:ilvl="0">
      <w:start w:val="1"/>
      <w:numFmt w:val="decimal"/>
      <w:lvlText w:val="%1."/>
      <w:lvlJc w:val="left"/>
      <w:pPr>
        <w:ind w:left="100" w:hanging="72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391" w:hanging="360"/>
      </w:pPr>
    </w:lvl>
    <w:lvl w:ilvl="3">
      <w:numFmt w:val="bullet"/>
      <w:lvlText w:val="•"/>
      <w:lvlJc w:val="left"/>
      <w:pPr>
        <w:ind w:left="3242" w:hanging="360"/>
      </w:pPr>
    </w:lvl>
    <w:lvl w:ilvl="4">
      <w:numFmt w:val="bullet"/>
      <w:lvlText w:val="•"/>
      <w:lvlJc w:val="left"/>
      <w:pPr>
        <w:ind w:left="4093" w:hanging="360"/>
      </w:pPr>
    </w:lvl>
    <w:lvl w:ilvl="5">
      <w:numFmt w:val="bullet"/>
      <w:lvlText w:val="•"/>
      <w:lvlJc w:val="left"/>
      <w:pPr>
        <w:ind w:left="4944" w:hanging="360"/>
      </w:pPr>
    </w:lvl>
    <w:lvl w:ilvl="6">
      <w:numFmt w:val="bullet"/>
      <w:lvlText w:val="•"/>
      <w:lvlJc w:val="left"/>
      <w:pPr>
        <w:ind w:left="5795" w:hanging="360"/>
      </w:pPr>
    </w:lvl>
    <w:lvl w:ilvl="7">
      <w:numFmt w:val="bullet"/>
      <w:lvlText w:val="•"/>
      <w:lvlJc w:val="left"/>
      <w:pPr>
        <w:ind w:left="6646" w:hanging="360"/>
      </w:pPr>
    </w:lvl>
    <w:lvl w:ilvl="8">
      <w:numFmt w:val="bullet"/>
      <w:lvlText w:val="•"/>
      <w:lvlJc w:val="left"/>
      <w:pPr>
        <w:ind w:left="7497" w:hanging="360"/>
      </w:pPr>
    </w:lvl>
  </w:abstractNum>
  <w:abstractNum w:abstractNumId="3" w15:restartNumberingAfterBreak="0">
    <w:nsid w:val="00000405"/>
    <w:multiLevelType w:val="multilevel"/>
    <w:tmpl w:val="00000888"/>
    <w:lvl w:ilvl="0">
      <w:start w:val="1"/>
      <w:numFmt w:val="lowerLetter"/>
      <w:lvlText w:val="%1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numFmt w:val="bullet"/>
      <w:lvlText w:val="•"/>
      <w:lvlJc w:val="left"/>
      <w:pPr>
        <w:ind w:left="2306" w:hanging="360"/>
      </w:pPr>
    </w:lvl>
    <w:lvl w:ilvl="2">
      <w:numFmt w:val="bullet"/>
      <w:lvlText w:val="•"/>
      <w:lvlJc w:val="left"/>
      <w:pPr>
        <w:ind w:left="3072" w:hanging="360"/>
      </w:pPr>
    </w:lvl>
    <w:lvl w:ilvl="3">
      <w:numFmt w:val="bullet"/>
      <w:lvlText w:val="•"/>
      <w:lvlJc w:val="left"/>
      <w:pPr>
        <w:ind w:left="3838" w:hanging="360"/>
      </w:pPr>
    </w:lvl>
    <w:lvl w:ilvl="4">
      <w:numFmt w:val="bullet"/>
      <w:lvlText w:val="•"/>
      <w:lvlJc w:val="left"/>
      <w:pPr>
        <w:ind w:left="4604" w:hanging="360"/>
      </w:pPr>
    </w:lvl>
    <w:lvl w:ilvl="5">
      <w:numFmt w:val="bullet"/>
      <w:lvlText w:val="•"/>
      <w:lvlJc w:val="left"/>
      <w:pPr>
        <w:ind w:left="5370" w:hanging="360"/>
      </w:pPr>
    </w:lvl>
    <w:lvl w:ilvl="6">
      <w:numFmt w:val="bullet"/>
      <w:lvlText w:val="•"/>
      <w:lvlJc w:val="left"/>
      <w:pPr>
        <w:ind w:left="6136" w:hanging="360"/>
      </w:pPr>
    </w:lvl>
    <w:lvl w:ilvl="7">
      <w:numFmt w:val="bullet"/>
      <w:lvlText w:val="•"/>
      <w:lvlJc w:val="left"/>
      <w:pPr>
        <w:ind w:left="6902" w:hanging="360"/>
      </w:pPr>
    </w:lvl>
    <w:lvl w:ilvl="8">
      <w:numFmt w:val="bullet"/>
      <w:lvlText w:val="•"/>
      <w:lvlJc w:val="left"/>
      <w:pPr>
        <w:ind w:left="7668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6908" w:hanging="72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8348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9199" w:hanging="360"/>
      </w:pPr>
    </w:lvl>
    <w:lvl w:ilvl="3">
      <w:numFmt w:val="bullet"/>
      <w:lvlText w:val="•"/>
      <w:lvlJc w:val="left"/>
      <w:pPr>
        <w:ind w:left="10050" w:hanging="360"/>
      </w:pPr>
    </w:lvl>
    <w:lvl w:ilvl="4">
      <w:numFmt w:val="bullet"/>
      <w:lvlText w:val="•"/>
      <w:lvlJc w:val="left"/>
      <w:pPr>
        <w:ind w:left="10901" w:hanging="360"/>
      </w:pPr>
    </w:lvl>
    <w:lvl w:ilvl="5">
      <w:numFmt w:val="bullet"/>
      <w:lvlText w:val="•"/>
      <w:lvlJc w:val="left"/>
      <w:pPr>
        <w:ind w:left="11752" w:hanging="360"/>
      </w:pPr>
    </w:lvl>
    <w:lvl w:ilvl="6">
      <w:numFmt w:val="bullet"/>
      <w:lvlText w:val="•"/>
      <w:lvlJc w:val="left"/>
      <w:pPr>
        <w:ind w:left="12603" w:hanging="360"/>
      </w:pPr>
    </w:lvl>
    <w:lvl w:ilvl="7">
      <w:numFmt w:val="bullet"/>
      <w:lvlText w:val="•"/>
      <w:lvlJc w:val="left"/>
      <w:pPr>
        <w:ind w:left="13454" w:hanging="360"/>
      </w:pPr>
    </w:lvl>
    <w:lvl w:ilvl="8">
      <w:numFmt w:val="bullet"/>
      <w:lvlText w:val="•"/>
      <w:lvlJc w:val="left"/>
      <w:pPr>
        <w:ind w:left="14305" w:hanging="360"/>
      </w:pPr>
    </w:lvl>
  </w:abstractNum>
  <w:abstractNum w:abstractNumId="5" w15:restartNumberingAfterBreak="0">
    <w:nsid w:val="07805D59"/>
    <w:multiLevelType w:val="multilevel"/>
    <w:tmpl w:val="00000887"/>
    <w:lvl w:ilvl="0">
      <w:start w:val="1"/>
      <w:numFmt w:val="decimal"/>
      <w:lvlText w:val="%1."/>
      <w:lvlJc w:val="left"/>
      <w:pPr>
        <w:ind w:left="100" w:hanging="72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391" w:hanging="360"/>
      </w:pPr>
    </w:lvl>
    <w:lvl w:ilvl="3">
      <w:numFmt w:val="bullet"/>
      <w:lvlText w:val="•"/>
      <w:lvlJc w:val="left"/>
      <w:pPr>
        <w:ind w:left="3242" w:hanging="360"/>
      </w:pPr>
    </w:lvl>
    <w:lvl w:ilvl="4">
      <w:numFmt w:val="bullet"/>
      <w:lvlText w:val="•"/>
      <w:lvlJc w:val="left"/>
      <w:pPr>
        <w:ind w:left="4093" w:hanging="360"/>
      </w:pPr>
    </w:lvl>
    <w:lvl w:ilvl="5">
      <w:numFmt w:val="bullet"/>
      <w:lvlText w:val="•"/>
      <w:lvlJc w:val="left"/>
      <w:pPr>
        <w:ind w:left="4944" w:hanging="360"/>
      </w:pPr>
    </w:lvl>
    <w:lvl w:ilvl="6">
      <w:numFmt w:val="bullet"/>
      <w:lvlText w:val="•"/>
      <w:lvlJc w:val="left"/>
      <w:pPr>
        <w:ind w:left="5795" w:hanging="360"/>
      </w:pPr>
    </w:lvl>
    <w:lvl w:ilvl="7">
      <w:numFmt w:val="bullet"/>
      <w:lvlText w:val="•"/>
      <w:lvlJc w:val="left"/>
      <w:pPr>
        <w:ind w:left="6646" w:hanging="360"/>
      </w:pPr>
    </w:lvl>
    <w:lvl w:ilvl="8">
      <w:numFmt w:val="bullet"/>
      <w:lvlText w:val="•"/>
      <w:lvlJc w:val="left"/>
      <w:pPr>
        <w:ind w:left="7497" w:hanging="360"/>
      </w:pPr>
    </w:lvl>
  </w:abstractNum>
  <w:abstractNum w:abstractNumId="6" w15:restartNumberingAfterBreak="0">
    <w:nsid w:val="120320CE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260" w:hanging="508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260" w:hanging="508"/>
      </w:pPr>
    </w:lvl>
    <w:lvl w:ilvl="3">
      <w:numFmt w:val="bullet"/>
      <w:lvlText w:val="•"/>
      <w:lvlJc w:val="left"/>
      <w:pPr>
        <w:ind w:left="3127" w:hanging="508"/>
      </w:pPr>
    </w:lvl>
    <w:lvl w:ilvl="4">
      <w:numFmt w:val="bullet"/>
      <w:lvlText w:val="•"/>
      <w:lvlJc w:val="left"/>
      <w:pPr>
        <w:ind w:left="3995" w:hanging="508"/>
      </w:pPr>
    </w:lvl>
    <w:lvl w:ilvl="5">
      <w:numFmt w:val="bullet"/>
      <w:lvlText w:val="•"/>
      <w:lvlJc w:val="left"/>
      <w:pPr>
        <w:ind w:left="4862" w:hanging="508"/>
      </w:pPr>
    </w:lvl>
    <w:lvl w:ilvl="6">
      <w:numFmt w:val="bullet"/>
      <w:lvlText w:val="•"/>
      <w:lvlJc w:val="left"/>
      <w:pPr>
        <w:ind w:left="5730" w:hanging="508"/>
      </w:pPr>
    </w:lvl>
    <w:lvl w:ilvl="7">
      <w:numFmt w:val="bullet"/>
      <w:lvlText w:val="•"/>
      <w:lvlJc w:val="left"/>
      <w:pPr>
        <w:ind w:left="6597" w:hanging="508"/>
      </w:pPr>
    </w:lvl>
    <w:lvl w:ilvl="8">
      <w:numFmt w:val="bullet"/>
      <w:lvlText w:val="•"/>
      <w:lvlJc w:val="left"/>
      <w:pPr>
        <w:ind w:left="7465" w:hanging="508"/>
      </w:pPr>
    </w:lvl>
  </w:abstractNum>
  <w:abstractNum w:abstractNumId="7" w15:restartNumberingAfterBreak="0">
    <w:nsid w:val="1608563A"/>
    <w:multiLevelType w:val="multilevel"/>
    <w:tmpl w:val="9140C84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260" w:hanging="508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127" w:hanging="508"/>
      </w:pPr>
      <w:rPr>
        <w:rFonts w:hint="default"/>
      </w:rPr>
    </w:lvl>
    <w:lvl w:ilvl="4">
      <w:numFmt w:val="bullet"/>
      <w:lvlText w:val="•"/>
      <w:lvlJc w:val="left"/>
      <w:pPr>
        <w:ind w:left="3995" w:hanging="508"/>
      </w:pPr>
      <w:rPr>
        <w:rFonts w:hint="default"/>
      </w:rPr>
    </w:lvl>
    <w:lvl w:ilvl="5">
      <w:numFmt w:val="bullet"/>
      <w:lvlText w:val="•"/>
      <w:lvlJc w:val="left"/>
      <w:pPr>
        <w:ind w:left="4862" w:hanging="508"/>
      </w:pPr>
      <w:rPr>
        <w:rFonts w:hint="default"/>
      </w:rPr>
    </w:lvl>
    <w:lvl w:ilvl="6">
      <w:numFmt w:val="bullet"/>
      <w:lvlText w:val="•"/>
      <w:lvlJc w:val="left"/>
      <w:pPr>
        <w:ind w:left="5730" w:hanging="508"/>
      </w:pPr>
      <w:rPr>
        <w:rFonts w:hint="default"/>
      </w:rPr>
    </w:lvl>
    <w:lvl w:ilvl="7">
      <w:numFmt w:val="bullet"/>
      <w:lvlText w:val="•"/>
      <w:lvlJc w:val="left"/>
      <w:pPr>
        <w:ind w:left="6597" w:hanging="508"/>
      </w:pPr>
      <w:rPr>
        <w:rFonts w:hint="default"/>
      </w:rPr>
    </w:lvl>
    <w:lvl w:ilvl="8">
      <w:numFmt w:val="bullet"/>
      <w:lvlText w:val="•"/>
      <w:lvlJc w:val="left"/>
      <w:pPr>
        <w:ind w:left="7465" w:hanging="508"/>
      </w:pPr>
      <w:rPr>
        <w:rFonts w:hint="default"/>
      </w:rPr>
    </w:lvl>
  </w:abstractNum>
  <w:abstractNum w:abstractNumId="8" w15:restartNumberingAfterBreak="0">
    <w:nsid w:val="24BC7653"/>
    <w:multiLevelType w:val="multilevel"/>
    <w:tmpl w:val="00000886"/>
    <w:lvl w:ilvl="0">
      <w:start w:val="5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260" w:hanging="508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127" w:hanging="508"/>
      </w:pPr>
    </w:lvl>
    <w:lvl w:ilvl="4">
      <w:numFmt w:val="bullet"/>
      <w:lvlText w:val="•"/>
      <w:lvlJc w:val="left"/>
      <w:pPr>
        <w:ind w:left="3995" w:hanging="508"/>
      </w:pPr>
    </w:lvl>
    <w:lvl w:ilvl="5">
      <w:numFmt w:val="bullet"/>
      <w:lvlText w:val="•"/>
      <w:lvlJc w:val="left"/>
      <w:pPr>
        <w:ind w:left="4862" w:hanging="508"/>
      </w:pPr>
    </w:lvl>
    <w:lvl w:ilvl="6">
      <w:numFmt w:val="bullet"/>
      <w:lvlText w:val="•"/>
      <w:lvlJc w:val="left"/>
      <w:pPr>
        <w:ind w:left="5730" w:hanging="508"/>
      </w:pPr>
    </w:lvl>
    <w:lvl w:ilvl="7">
      <w:numFmt w:val="bullet"/>
      <w:lvlText w:val="•"/>
      <w:lvlJc w:val="left"/>
      <w:pPr>
        <w:ind w:left="6597" w:hanging="508"/>
      </w:pPr>
    </w:lvl>
    <w:lvl w:ilvl="8">
      <w:numFmt w:val="bullet"/>
      <w:lvlText w:val="•"/>
      <w:lvlJc w:val="left"/>
      <w:pPr>
        <w:ind w:left="7465" w:hanging="508"/>
      </w:pPr>
    </w:lvl>
  </w:abstractNum>
  <w:abstractNum w:abstractNumId="9" w15:restartNumberingAfterBreak="0">
    <w:nsid w:val="31165032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260" w:hanging="508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260" w:hanging="508"/>
      </w:pPr>
    </w:lvl>
    <w:lvl w:ilvl="3">
      <w:numFmt w:val="bullet"/>
      <w:lvlText w:val="•"/>
      <w:lvlJc w:val="left"/>
      <w:pPr>
        <w:ind w:left="3127" w:hanging="508"/>
      </w:pPr>
    </w:lvl>
    <w:lvl w:ilvl="4">
      <w:numFmt w:val="bullet"/>
      <w:lvlText w:val="•"/>
      <w:lvlJc w:val="left"/>
      <w:pPr>
        <w:ind w:left="3995" w:hanging="508"/>
      </w:pPr>
    </w:lvl>
    <w:lvl w:ilvl="5">
      <w:numFmt w:val="bullet"/>
      <w:lvlText w:val="•"/>
      <w:lvlJc w:val="left"/>
      <w:pPr>
        <w:ind w:left="4862" w:hanging="508"/>
      </w:pPr>
    </w:lvl>
    <w:lvl w:ilvl="6">
      <w:numFmt w:val="bullet"/>
      <w:lvlText w:val="•"/>
      <w:lvlJc w:val="left"/>
      <w:pPr>
        <w:ind w:left="5730" w:hanging="508"/>
      </w:pPr>
    </w:lvl>
    <w:lvl w:ilvl="7">
      <w:numFmt w:val="bullet"/>
      <w:lvlText w:val="•"/>
      <w:lvlJc w:val="left"/>
      <w:pPr>
        <w:ind w:left="6597" w:hanging="508"/>
      </w:pPr>
    </w:lvl>
    <w:lvl w:ilvl="8">
      <w:numFmt w:val="bullet"/>
      <w:lvlText w:val="•"/>
      <w:lvlJc w:val="left"/>
      <w:pPr>
        <w:ind w:left="7465" w:hanging="508"/>
      </w:pPr>
    </w:lvl>
  </w:abstractNum>
  <w:abstractNum w:abstractNumId="10" w15:restartNumberingAfterBreak="0">
    <w:nsid w:val="31BF32D2"/>
    <w:multiLevelType w:val="multilevel"/>
    <w:tmpl w:val="DE98E616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numFmt w:val="bullet"/>
      <w:lvlText w:val="•"/>
      <w:lvlJc w:val="left"/>
      <w:pPr>
        <w:ind w:left="1126" w:hanging="360"/>
      </w:pPr>
      <w:rPr>
        <w:rFonts w:hint="default"/>
      </w:rPr>
    </w:lvl>
    <w:lvl w:ilvl="2">
      <w:numFmt w:val="bullet"/>
      <w:lvlText w:val="•"/>
      <w:lvlJc w:val="left"/>
      <w:pPr>
        <w:ind w:left="1892" w:hanging="360"/>
      </w:pPr>
      <w:rPr>
        <w:rFonts w:hint="default"/>
      </w:rPr>
    </w:lvl>
    <w:lvl w:ilvl="3">
      <w:numFmt w:val="bullet"/>
      <w:lvlText w:val="•"/>
      <w:lvlJc w:val="left"/>
      <w:pPr>
        <w:ind w:left="2658" w:hanging="360"/>
      </w:pPr>
      <w:rPr>
        <w:rFonts w:hint="default"/>
      </w:rPr>
    </w:lvl>
    <w:lvl w:ilvl="4">
      <w:numFmt w:val="bullet"/>
      <w:lvlText w:val="•"/>
      <w:lvlJc w:val="left"/>
      <w:pPr>
        <w:ind w:left="3424" w:hanging="360"/>
      </w:pPr>
      <w:rPr>
        <w:rFonts w:hint="default"/>
      </w:rPr>
    </w:lvl>
    <w:lvl w:ilvl="5">
      <w:numFmt w:val="bullet"/>
      <w:lvlText w:val="•"/>
      <w:lvlJc w:val="left"/>
      <w:pPr>
        <w:ind w:left="4190" w:hanging="360"/>
      </w:pPr>
      <w:rPr>
        <w:rFonts w:hint="default"/>
      </w:rPr>
    </w:lvl>
    <w:lvl w:ilvl="6">
      <w:numFmt w:val="bullet"/>
      <w:lvlText w:val="•"/>
      <w:lvlJc w:val="left"/>
      <w:pPr>
        <w:ind w:left="4956" w:hanging="360"/>
      </w:pPr>
      <w:rPr>
        <w:rFonts w:hint="default"/>
      </w:rPr>
    </w:lvl>
    <w:lvl w:ilvl="7">
      <w:numFmt w:val="bullet"/>
      <w:lvlText w:val="•"/>
      <w:lvlJc w:val="left"/>
      <w:pPr>
        <w:ind w:left="5722" w:hanging="360"/>
      </w:pPr>
      <w:rPr>
        <w:rFonts w:hint="default"/>
      </w:rPr>
    </w:lvl>
    <w:lvl w:ilvl="8">
      <w:numFmt w:val="bullet"/>
      <w:lvlText w:val="•"/>
      <w:lvlJc w:val="left"/>
      <w:pPr>
        <w:ind w:left="6488" w:hanging="360"/>
      </w:pPr>
      <w:rPr>
        <w:rFonts w:hint="default"/>
      </w:rPr>
    </w:lvl>
  </w:abstractNum>
  <w:abstractNum w:abstractNumId="11" w15:restartNumberingAfterBreak="0">
    <w:nsid w:val="32A81FE3"/>
    <w:multiLevelType w:val="multilevel"/>
    <w:tmpl w:val="E69E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D07964"/>
    <w:multiLevelType w:val="multilevel"/>
    <w:tmpl w:val="00000885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2260" w:hanging="508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260" w:hanging="508"/>
      </w:pPr>
    </w:lvl>
    <w:lvl w:ilvl="3">
      <w:numFmt w:val="bullet"/>
      <w:lvlText w:val="•"/>
      <w:lvlJc w:val="left"/>
      <w:pPr>
        <w:ind w:left="3127" w:hanging="508"/>
      </w:pPr>
    </w:lvl>
    <w:lvl w:ilvl="4">
      <w:numFmt w:val="bullet"/>
      <w:lvlText w:val="•"/>
      <w:lvlJc w:val="left"/>
      <w:pPr>
        <w:ind w:left="3995" w:hanging="508"/>
      </w:pPr>
    </w:lvl>
    <w:lvl w:ilvl="5">
      <w:numFmt w:val="bullet"/>
      <w:lvlText w:val="•"/>
      <w:lvlJc w:val="left"/>
      <w:pPr>
        <w:ind w:left="4862" w:hanging="508"/>
      </w:pPr>
    </w:lvl>
    <w:lvl w:ilvl="6">
      <w:numFmt w:val="bullet"/>
      <w:lvlText w:val="•"/>
      <w:lvlJc w:val="left"/>
      <w:pPr>
        <w:ind w:left="5730" w:hanging="508"/>
      </w:pPr>
    </w:lvl>
    <w:lvl w:ilvl="7">
      <w:numFmt w:val="bullet"/>
      <w:lvlText w:val="•"/>
      <w:lvlJc w:val="left"/>
      <w:pPr>
        <w:ind w:left="6597" w:hanging="508"/>
      </w:pPr>
    </w:lvl>
    <w:lvl w:ilvl="8">
      <w:numFmt w:val="bullet"/>
      <w:lvlText w:val="•"/>
      <w:lvlJc w:val="left"/>
      <w:pPr>
        <w:ind w:left="7465" w:hanging="508"/>
      </w:pPr>
    </w:lvl>
  </w:abstractNum>
  <w:abstractNum w:abstractNumId="13" w15:restartNumberingAfterBreak="0">
    <w:nsid w:val="3FA60838"/>
    <w:multiLevelType w:val="hybridMultilevel"/>
    <w:tmpl w:val="1B10B05A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51AB443B"/>
    <w:multiLevelType w:val="multilevel"/>
    <w:tmpl w:val="DFFC888A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260" w:hanging="508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127" w:hanging="508"/>
      </w:pPr>
      <w:rPr>
        <w:rFonts w:hint="default"/>
      </w:rPr>
    </w:lvl>
    <w:lvl w:ilvl="4">
      <w:numFmt w:val="bullet"/>
      <w:lvlText w:val="•"/>
      <w:lvlJc w:val="left"/>
      <w:pPr>
        <w:ind w:left="3995" w:hanging="508"/>
      </w:pPr>
      <w:rPr>
        <w:rFonts w:hint="default"/>
      </w:rPr>
    </w:lvl>
    <w:lvl w:ilvl="5">
      <w:numFmt w:val="bullet"/>
      <w:lvlText w:val="•"/>
      <w:lvlJc w:val="left"/>
      <w:pPr>
        <w:ind w:left="4862" w:hanging="508"/>
      </w:pPr>
      <w:rPr>
        <w:rFonts w:hint="default"/>
      </w:rPr>
    </w:lvl>
    <w:lvl w:ilvl="6">
      <w:numFmt w:val="bullet"/>
      <w:lvlText w:val="•"/>
      <w:lvlJc w:val="left"/>
      <w:pPr>
        <w:ind w:left="5730" w:hanging="508"/>
      </w:pPr>
      <w:rPr>
        <w:rFonts w:hint="default"/>
      </w:rPr>
    </w:lvl>
    <w:lvl w:ilvl="7">
      <w:numFmt w:val="bullet"/>
      <w:lvlText w:val="•"/>
      <w:lvlJc w:val="left"/>
      <w:pPr>
        <w:ind w:left="6597" w:hanging="508"/>
      </w:pPr>
      <w:rPr>
        <w:rFonts w:hint="default"/>
      </w:rPr>
    </w:lvl>
    <w:lvl w:ilvl="8">
      <w:numFmt w:val="bullet"/>
      <w:lvlText w:val="•"/>
      <w:lvlJc w:val="left"/>
      <w:pPr>
        <w:ind w:left="7465" w:hanging="508"/>
      </w:pPr>
      <w:rPr>
        <w:rFonts w:hint="default"/>
      </w:rPr>
    </w:lvl>
  </w:abstractNum>
  <w:abstractNum w:abstractNumId="15" w15:restartNumberingAfterBreak="0">
    <w:nsid w:val="599F68FD"/>
    <w:multiLevelType w:val="hybridMultilevel"/>
    <w:tmpl w:val="824641A6"/>
    <w:lvl w:ilvl="0" w:tplc="0419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6" w15:restartNumberingAfterBreak="0">
    <w:nsid w:val="5CDD5BA5"/>
    <w:multiLevelType w:val="multilevel"/>
    <w:tmpl w:val="A8600D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Roman"/>
      <w:lvlText w:val="%2."/>
      <w:lvlJc w:val="left"/>
      <w:pPr>
        <w:ind w:left="1800" w:hanging="508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1800" w:hanging="508"/>
      </w:pPr>
      <w:rPr>
        <w:rFonts w:hint="default"/>
      </w:rPr>
    </w:lvl>
    <w:lvl w:ilvl="3">
      <w:numFmt w:val="bullet"/>
      <w:lvlText w:val="•"/>
      <w:lvlJc w:val="left"/>
      <w:pPr>
        <w:ind w:left="2667" w:hanging="508"/>
      </w:pPr>
      <w:rPr>
        <w:rFonts w:hint="default"/>
      </w:rPr>
    </w:lvl>
    <w:lvl w:ilvl="4">
      <w:numFmt w:val="bullet"/>
      <w:lvlText w:val="•"/>
      <w:lvlJc w:val="left"/>
      <w:pPr>
        <w:ind w:left="3535" w:hanging="508"/>
      </w:pPr>
      <w:rPr>
        <w:rFonts w:hint="default"/>
      </w:rPr>
    </w:lvl>
    <w:lvl w:ilvl="5">
      <w:numFmt w:val="bullet"/>
      <w:lvlText w:val="•"/>
      <w:lvlJc w:val="left"/>
      <w:pPr>
        <w:ind w:left="4402" w:hanging="508"/>
      </w:pPr>
      <w:rPr>
        <w:rFonts w:hint="default"/>
      </w:rPr>
    </w:lvl>
    <w:lvl w:ilvl="6">
      <w:numFmt w:val="bullet"/>
      <w:lvlText w:val="•"/>
      <w:lvlJc w:val="left"/>
      <w:pPr>
        <w:ind w:left="5270" w:hanging="508"/>
      </w:pPr>
      <w:rPr>
        <w:rFonts w:hint="default"/>
      </w:rPr>
    </w:lvl>
    <w:lvl w:ilvl="7">
      <w:numFmt w:val="bullet"/>
      <w:lvlText w:val="•"/>
      <w:lvlJc w:val="left"/>
      <w:pPr>
        <w:ind w:left="6137" w:hanging="508"/>
      </w:pPr>
      <w:rPr>
        <w:rFonts w:hint="default"/>
      </w:rPr>
    </w:lvl>
    <w:lvl w:ilvl="8">
      <w:numFmt w:val="bullet"/>
      <w:lvlText w:val="•"/>
      <w:lvlJc w:val="left"/>
      <w:pPr>
        <w:ind w:left="7005" w:hanging="508"/>
      </w:pPr>
      <w:rPr>
        <w:rFonts w:hint="default"/>
      </w:rPr>
    </w:lvl>
  </w:abstractNum>
  <w:abstractNum w:abstractNumId="17" w15:restartNumberingAfterBreak="0">
    <w:nsid w:val="5DFE1CA3"/>
    <w:multiLevelType w:val="multilevel"/>
    <w:tmpl w:val="6764F334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Roman"/>
      <w:lvlText w:val="%3."/>
      <w:lvlJc w:val="left"/>
      <w:pPr>
        <w:ind w:left="2260" w:hanging="508"/>
      </w:pPr>
      <w:rPr>
        <w:rFonts w:ascii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</w:rPr>
    </w:lvl>
    <w:lvl w:ilvl="3">
      <w:numFmt w:val="bullet"/>
      <w:lvlText w:val="•"/>
      <w:lvlJc w:val="left"/>
      <w:pPr>
        <w:ind w:left="3127" w:hanging="508"/>
      </w:pPr>
      <w:rPr>
        <w:rFonts w:hint="default"/>
      </w:rPr>
    </w:lvl>
    <w:lvl w:ilvl="4">
      <w:numFmt w:val="bullet"/>
      <w:lvlText w:val="•"/>
      <w:lvlJc w:val="left"/>
      <w:pPr>
        <w:ind w:left="3995" w:hanging="508"/>
      </w:pPr>
      <w:rPr>
        <w:rFonts w:hint="default"/>
      </w:rPr>
    </w:lvl>
    <w:lvl w:ilvl="5">
      <w:numFmt w:val="bullet"/>
      <w:lvlText w:val="•"/>
      <w:lvlJc w:val="left"/>
      <w:pPr>
        <w:ind w:left="4862" w:hanging="508"/>
      </w:pPr>
      <w:rPr>
        <w:rFonts w:hint="default"/>
      </w:rPr>
    </w:lvl>
    <w:lvl w:ilvl="6">
      <w:numFmt w:val="bullet"/>
      <w:lvlText w:val="•"/>
      <w:lvlJc w:val="left"/>
      <w:pPr>
        <w:ind w:left="5730" w:hanging="508"/>
      </w:pPr>
      <w:rPr>
        <w:rFonts w:hint="default"/>
      </w:rPr>
    </w:lvl>
    <w:lvl w:ilvl="7">
      <w:numFmt w:val="bullet"/>
      <w:lvlText w:val="•"/>
      <w:lvlJc w:val="left"/>
      <w:pPr>
        <w:ind w:left="6597" w:hanging="508"/>
      </w:pPr>
      <w:rPr>
        <w:rFonts w:hint="default"/>
      </w:rPr>
    </w:lvl>
    <w:lvl w:ilvl="8">
      <w:numFmt w:val="bullet"/>
      <w:lvlText w:val="•"/>
      <w:lvlJc w:val="left"/>
      <w:pPr>
        <w:ind w:left="7465" w:hanging="508"/>
      </w:pPr>
      <w:rPr>
        <w:rFonts w:hint="default"/>
      </w:rPr>
    </w:lvl>
  </w:abstractNum>
  <w:abstractNum w:abstractNumId="18" w15:restartNumberingAfterBreak="0">
    <w:nsid w:val="73BA00CB"/>
    <w:multiLevelType w:val="multilevel"/>
    <w:tmpl w:val="00000887"/>
    <w:lvl w:ilvl="0">
      <w:start w:val="1"/>
      <w:numFmt w:val="decimal"/>
      <w:lvlText w:val="%1."/>
      <w:lvlJc w:val="left"/>
      <w:pPr>
        <w:ind w:left="100" w:hanging="72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391" w:hanging="360"/>
      </w:pPr>
    </w:lvl>
    <w:lvl w:ilvl="3">
      <w:numFmt w:val="bullet"/>
      <w:lvlText w:val="•"/>
      <w:lvlJc w:val="left"/>
      <w:pPr>
        <w:ind w:left="3242" w:hanging="360"/>
      </w:pPr>
    </w:lvl>
    <w:lvl w:ilvl="4">
      <w:numFmt w:val="bullet"/>
      <w:lvlText w:val="•"/>
      <w:lvlJc w:val="left"/>
      <w:pPr>
        <w:ind w:left="4093" w:hanging="360"/>
      </w:pPr>
    </w:lvl>
    <w:lvl w:ilvl="5">
      <w:numFmt w:val="bullet"/>
      <w:lvlText w:val="•"/>
      <w:lvlJc w:val="left"/>
      <w:pPr>
        <w:ind w:left="4944" w:hanging="360"/>
      </w:pPr>
    </w:lvl>
    <w:lvl w:ilvl="6">
      <w:numFmt w:val="bullet"/>
      <w:lvlText w:val="•"/>
      <w:lvlJc w:val="left"/>
      <w:pPr>
        <w:ind w:left="5795" w:hanging="360"/>
      </w:pPr>
    </w:lvl>
    <w:lvl w:ilvl="7">
      <w:numFmt w:val="bullet"/>
      <w:lvlText w:val="•"/>
      <w:lvlJc w:val="left"/>
      <w:pPr>
        <w:ind w:left="6646" w:hanging="360"/>
      </w:pPr>
    </w:lvl>
    <w:lvl w:ilvl="8">
      <w:numFmt w:val="bullet"/>
      <w:lvlText w:val="•"/>
      <w:lvlJc w:val="left"/>
      <w:pPr>
        <w:ind w:left="7497" w:hanging="360"/>
      </w:pPr>
    </w:lvl>
  </w:abstractNum>
  <w:abstractNum w:abstractNumId="19" w15:restartNumberingAfterBreak="0">
    <w:nsid w:val="77B53639"/>
    <w:multiLevelType w:val="hybridMultilevel"/>
    <w:tmpl w:val="C2BC2A7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0" w15:restartNumberingAfterBreak="0">
    <w:nsid w:val="7EEA3DBA"/>
    <w:multiLevelType w:val="multilevel"/>
    <w:tmpl w:val="00000887"/>
    <w:lvl w:ilvl="0">
      <w:start w:val="1"/>
      <w:numFmt w:val="decimal"/>
      <w:lvlText w:val="%1."/>
      <w:lvlJc w:val="left"/>
      <w:pPr>
        <w:ind w:left="100" w:hanging="72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540" w:hanging="360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2391" w:hanging="360"/>
      </w:pPr>
    </w:lvl>
    <w:lvl w:ilvl="3">
      <w:numFmt w:val="bullet"/>
      <w:lvlText w:val="•"/>
      <w:lvlJc w:val="left"/>
      <w:pPr>
        <w:ind w:left="3242" w:hanging="360"/>
      </w:pPr>
    </w:lvl>
    <w:lvl w:ilvl="4">
      <w:numFmt w:val="bullet"/>
      <w:lvlText w:val="•"/>
      <w:lvlJc w:val="left"/>
      <w:pPr>
        <w:ind w:left="4093" w:hanging="360"/>
      </w:pPr>
    </w:lvl>
    <w:lvl w:ilvl="5">
      <w:numFmt w:val="bullet"/>
      <w:lvlText w:val="•"/>
      <w:lvlJc w:val="left"/>
      <w:pPr>
        <w:ind w:left="4944" w:hanging="360"/>
      </w:pPr>
    </w:lvl>
    <w:lvl w:ilvl="6">
      <w:numFmt w:val="bullet"/>
      <w:lvlText w:val="•"/>
      <w:lvlJc w:val="left"/>
      <w:pPr>
        <w:ind w:left="5795" w:hanging="360"/>
      </w:pPr>
    </w:lvl>
    <w:lvl w:ilvl="7">
      <w:numFmt w:val="bullet"/>
      <w:lvlText w:val="•"/>
      <w:lvlJc w:val="left"/>
      <w:pPr>
        <w:ind w:left="6646" w:hanging="360"/>
      </w:pPr>
    </w:lvl>
    <w:lvl w:ilvl="8">
      <w:numFmt w:val="bullet"/>
      <w:lvlText w:val="•"/>
      <w:lvlJc w:val="left"/>
      <w:pPr>
        <w:ind w:left="7497" w:hanging="360"/>
      </w:pPr>
    </w:lvl>
  </w:abstractNum>
  <w:num w:numId="1">
    <w:abstractNumId w:val="13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6"/>
  </w:num>
  <w:num w:numId="8">
    <w:abstractNumId w:val="20"/>
  </w:num>
  <w:num w:numId="9">
    <w:abstractNumId w:val="10"/>
  </w:num>
  <w:num w:numId="10">
    <w:abstractNumId w:val="12"/>
  </w:num>
  <w:num w:numId="11">
    <w:abstractNumId w:val="8"/>
  </w:num>
  <w:num w:numId="12">
    <w:abstractNumId w:val="17"/>
  </w:num>
  <w:num w:numId="13">
    <w:abstractNumId w:val="9"/>
  </w:num>
  <w:num w:numId="14">
    <w:abstractNumId w:val="18"/>
  </w:num>
  <w:num w:numId="15">
    <w:abstractNumId w:val="6"/>
  </w:num>
  <w:num w:numId="16">
    <w:abstractNumId w:val="14"/>
  </w:num>
  <w:num w:numId="17">
    <w:abstractNumId w:val="5"/>
  </w:num>
  <w:num w:numId="18">
    <w:abstractNumId w:val="7"/>
  </w:num>
  <w:num w:numId="19">
    <w:abstractNumId w:val="11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D3"/>
    <w:rsid w:val="00027813"/>
    <w:rsid w:val="000D13E0"/>
    <w:rsid w:val="001B01F6"/>
    <w:rsid w:val="00216820"/>
    <w:rsid w:val="002968D2"/>
    <w:rsid w:val="002A1892"/>
    <w:rsid w:val="002C283F"/>
    <w:rsid w:val="00470864"/>
    <w:rsid w:val="0050491A"/>
    <w:rsid w:val="00563D3F"/>
    <w:rsid w:val="0058117D"/>
    <w:rsid w:val="006A7D19"/>
    <w:rsid w:val="006C0B77"/>
    <w:rsid w:val="0080193F"/>
    <w:rsid w:val="008242FF"/>
    <w:rsid w:val="00870751"/>
    <w:rsid w:val="008F4A1D"/>
    <w:rsid w:val="00900491"/>
    <w:rsid w:val="0090679D"/>
    <w:rsid w:val="00922C48"/>
    <w:rsid w:val="009B1BD2"/>
    <w:rsid w:val="009B44FD"/>
    <w:rsid w:val="009E3988"/>
    <w:rsid w:val="00A85AD3"/>
    <w:rsid w:val="00AD2661"/>
    <w:rsid w:val="00B31D4B"/>
    <w:rsid w:val="00B75D4E"/>
    <w:rsid w:val="00B915B7"/>
    <w:rsid w:val="00C95EE0"/>
    <w:rsid w:val="00D930A8"/>
    <w:rsid w:val="00DE78C7"/>
    <w:rsid w:val="00EA59DF"/>
    <w:rsid w:val="00EB2557"/>
    <w:rsid w:val="00EE4070"/>
    <w:rsid w:val="00F12C76"/>
    <w:rsid w:val="00FB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007481"/>
  <w15:chartTrackingRefBased/>
  <w15:docId w15:val="{A7FAAED9-824F-40FB-B07B-4C448B91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0A8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70864"/>
    <w:pPr>
      <w:autoSpaceDE w:val="0"/>
      <w:autoSpaceDN w:val="0"/>
      <w:adjustRightInd w:val="0"/>
      <w:spacing w:before="4" w:after="0"/>
    </w:pPr>
    <w:rPr>
      <w:rFonts w:ascii="Calibri" w:hAnsi="Calibri" w:cs="Calibri"/>
      <w:b/>
      <w:bCs/>
      <w:sz w:val="22"/>
    </w:rPr>
  </w:style>
  <w:style w:type="character" w:customStyle="1" w:styleId="a5">
    <w:name w:val="Основной текст Знак"/>
    <w:basedOn w:val="a0"/>
    <w:link w:val="a4"/>
    <w:uiPriority w:val="1"/>
    <w:rsid w:val="00470864"/>
    <w:rPr>
      <w:rFonts w:ascii="Calibri" w:hAnsi="Calibri" w:cs="Calibri"/>
      <w:b/>
      <w:bCs/>
    </w:rPr>
  </w:style>
  <w:style w:type="paragraph" w:customStyle="1" w:styleId="TableParagraph">
    <w:name w:val="Table Paragraph"/>
    <w:basedOn w:val="a"/>
    <w:uiPriority w:val="1"/>
    <w:qFormat/>
    <w:rsid w:val="00470864"/>
    <w:pPr>
      <w:autoSpaceDE w:val="0"/>
      <w:autoSpaceDN w:val="0"/>
      <w:adjustRightInd w:val="0"/>
      <w:spacing w:after="0" w:line="248" w:lineRule="exact"/>
      <w:ind w:left="107"/>
    </w:pPr>
    <w:rPr>
      <w:rFonts w:ascii="Calibri" w:hAnsi="Calibri" w:cs="Calibri"/>
      <w:sz w:val="24"/>
      <w:szCs w:val="24"/>
    </w:rPr>
  </w:style>
  <w:style w:type="paragraph" w:customStyle="1" w:styleId="privatetreeview-item">
    <w:name w:val="private_treeview-item"/>
    <w:basedOn w:val="a"/>
    <w:rsid w:val="002968D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privatetreeview-item-content-text">
    <w:name w:val="private_treeview-item-content-text"/>
    <w:basedOn w:val="a0"/>
    <w:rsid w:val="002968D2"/>
  </w:style>
  <w:style w:type="paragraph" w:styleId="a6">
    <w:name w:val="Title"/>
    <w:basedOn w:val="a"/>
    <w:next w:val="a"/>
    <w:link w:val="a7"/>
    <w:uiPriority w:val="10"/>
    <w:qFormat/>
    <w:rsid w:val="00B75D4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7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B75D4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B75D4E"/>
    <w:rPr>
      <w:rFonts w:eastAsiaTheme="minorEastAsia"/>
      <w:color w:val="5A5A5A" w:themeColor="text1" w:themeTint="A5"/>
      <w:spacing w:val="15"/>
    </w:rPr>
  </w:style>
  <w:style w:type="paragraph" w:styleId="aa">
    <w:name w:val="header"/>
    <w:basedOn w:val="a"/>
    <w:link w:val="ab"/>
    <w:uiPriority w:val="99"/>
    <w:unhideWhenUsed/>
    <w:rsid w:val="00900491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900491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00491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90049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2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78B8B-9FFE-425F-B24D-A39BDA39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25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2023-12-29T07:48:00Z</dcterms:created>
  <dcterms:modified xsi:type="dcterms:W3CDTF">2023-12-29T14:21:00Z</dcterms:modified>
</cp:coreProperties>
</file>